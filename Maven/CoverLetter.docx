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E9A" w:rsidRPr="003D4495" w:rsidRDefault="00134DDB" w:rsidP="007F1B92">
      <w:pPr>
        <w:pStyle w:val="Default"/>
        <w:rPr>
          <w:sz w:val="22"/>
          <w:szCs w:val="22"/>
        </w:rPr>
      </w:pPr>
      <w:r w:rsidRPr="003D4495">
        <w:rPr>
          <w:sz w:val="22"/>
          <w:szCs w:val="22"/>
        </w:rPr>
        <w:t>Background:</w:t>
      </w:r>
    </w:p>
    <w:p w:rsidR="00010E9A" w:rsidRPr="003D4495" w:rsidRDefault="00010E9A" w:rsidP="007F1B92">
      <w:pPr>
        <w:pStyle w:val="Default"/>
        <w:rPr>
          <w:i/>
          <w:iCs/>
          <w:sz w:val="22"/>
          <w:szCs w:val="22"/>
        </w:rPr>
      </w:pPr>
      <w:r w:rsidRPr="003D4495">
        <w:rPr>
          <w:b/>
          <w:sz w:val="22"/>
          <w:szCs w:val="22"/>
        </w:rPr>
        <w:t>IBM:</w:t>
      </w:r>
      <w:r w:rsidR="00134DDB" w:rsidRPr="003D4495">
        <w:rPr>
          <w:b/>
          <w:sz w:val="22"/>
          <w:szCs w:val="22"/>
        </w:rPr>
        <w:t xml:space="preserve"> </w:t>
      </w:r>
      <w:r w:rsidR="00134DDB" w:rsidRPr="003D4495">
        <w:rPr>
          <w:b/>
          <w:sz w:val="22"/>
          <w:szCs w:val="22"/>
        </w:rPr>
        <w:br/>
      </w:r>
      <w:r w:rsidR="00134DDB" w:rsidRPr="003D4495">
        <w:rPr>
          <w:sz w:val="22"/>
          <w:szCs w:val="22"/>
        </w:rPr>
        <w:t>I am currently working on the Java compiler for Eclipse tool chain. I have been working on the front and middle end of the compiler which includes intermediate code generation, flow analysis, type inference, disassembler and code</w:t>
      </w:r>
      <w:r w:rsidR="0004071A" w:rsidRPr="003D4495">
        <w:rPr>
          <w:sz w:val="22"/>
          <w:szCs w:val="22"/>
        </w:rPr>
        <w:t xml:space="preserve"> </w:t>
      </w:r>
      <w:r w:rsidR="00134DDB" w:rsidRPr="003D4495">
        <w:rPr>
          <w:sz w:val="22"/>
          <w:szCs w:val="22"/>
        </w:rPr>
        <w:t>parser.</w:t>
      </w:r>
      <w:r w:rsidR="0004071A" w:rsidRPr="003D4495">
        <w:rPr>
          <w:sz w:val="22"/>
          <w:szCs w:val="22"/>
        </w:rPr>
        <w:t xml:space="preserve"> I had made significant contributions for Java 8 (latest version of Java) for our compiler release. My work has been recognized by the Java community in Java Language Specification</w:t>
      </w:r>
      <w:r w:rsidR="00A57297" w:rsidRPr="003D4495">
        <w:rPr>
          <w:sz w:val="22"/>
          <w:szCs w:val="22"/>
        </w:rPr>
        <w:t xml:space="preserve">: </w:t>
      </w:r>
      <w:r w:rsidR="0004071A" w:rsidRPr="003D4495">
        <w:rPr>
          <w:sz w:val="22"/>
          <w:szCs w:val="22"/>
        </w:rPr>
        <w:br/>
      </w:r>
      <w:hyperlink r:id="rId6" w:history="1">
        <w:r w:rsidR="0004071A" w:rsidRPr="003D4495">
          <w:rPr>
            <w:rStyle w:val="Hyperlink"/>
            <w:iCs/>
            <w:sz w:val="22"/>
            <w:szCs w:val="22"/>
          </w:rPr>
          <w:t>https://docs.oracle.com/javase/specs/jls/se8/jls8.pdf</w:t>
        </w:r>
      </w:hyperlink>
      <w:r w:rsidR="0004071A" w:rsidRPr="003D4495">
        <w:rPr>
          <w:iCs/>
          <w:sz w:val="22"/>
          <w:szCs w:val="22"/>
        </w:rPr>
        <w:t xml:space="preserve"> : Preface Section</w:t>
      </w:r>
      <w:r w:rsidR="0004071A" w:rsidRPr="003D4495">
        <w:rPr>
          <w:i/>
          <w:iCs/>
          <w:sz w:val="22"/>
          <w:szCs w:val="22"/>
        </w:rPr>
        <w:t>.</w:t>
      </w:r>
      <w:r w:rsidR="0004071A" w:rsidRPr="003D4495">
        <w:rPr>
          <w:i/>
          <w:iCs/>
          <w:sz w:val="22"/>
          <w:szCs w:val="22"/>
        </w:rPr>
        <w:br/>
      </w:r>
    </w:p>
    <w:p w:rsidR="00010E9A" w:rsidRPr="003D4495" w:rsidRDefault="00010E9A" w:rsidP="007F1B92">
      <w:pPr>
        <w:pStyle w:val="Default"/>
        <w:rPr>
          <w:sz w:val="22"/>
          <w:szCs w:val="22"/>
        </w:rPr>
      </w:pPr>
      <w:r w:rsidRPr="003D4495">
        <w:rPr>
          <w:b/>
          <w:iCs/>
          <w:sz w:val="22"/>
          <w:szCs w:val="22"/>
        </w:rPr>
        <w:t>Qualcomm:</w:t>
      </w:r>
      <w:r w:rsidRPr="003D4495">
        <w:rPr>
          <w:iCs/>
          <w:sz w:val="22"/>
          <w:szCs w:val="22"/>
        </w:rPr>
        <w:t xml:space="preserve"> </w:t>
      </w:r>
      <w:r w:rsidR="0004071A" w:rsidRPr="003D4495">
        <w:rPr>
          <w:i/>
          <w:iCs/>
          <w:sz w:val="22"/>
          <w:szCs w:val="22"/>
        </w:rPr>
        <w:br/>
      </w:r>
      <w:r w:rsidR="0004071A" w:rsidRPr="003D4495">
        <w:rPr>
          <w:sz w:val="22"/>
          <w:szCs w:val="22"/>
        </w:rPr>
        <w:t xml:space="preserve">In my previous role I was part of the OpenCL </w:t>
      </w:r>
      <w:r w:rsidRPr="003D4495">
        <w:rPr>
          <w:sz w:val="22"/>
          <w:szCs w:val="22"/>
        </w:rPr>
        <w:t xml:space="preserve">(Graphics Processing) </w:t>
      </w:r>
      <w:r w:rsidR="0004071A" w:rsidRPr="003D4495">
        <w:rPr>
          <w:sz w:val="22"/>
          <w:szCs w:val="22"/>
        </w:rPr>
        <w:t xml:space="preserve">team </w:t>
      </w:r>
      <w:r w:rsidRPr="003D4495">
        <w:rPr>
          <w:sz w:val="22"/>
          <w:szCs w:val="22"/>
        </w:rPr>
        <w:t xml:space="preserve">in Qualcomm. My role involved working on a new OpenCL LLVM compiler front end. I was also involved in analyzing the code generated by the compiler </w:t>
      </w:r>
      <w:r w:rsidR="001233DF" w:rsidRPr="003D4495">
        <w:rPr>
          <w:sz w:val="22"/>
          <w:szCs w:val="22"/>
        </w:rPr>
        <w:t xml:space="preserve">and </w:t>
      </w:r>
      <w:r w:rsidRPr="003D4495">
        <w:rPr>
          <w:sz w:val="22"/>
          <w:szCs w:val="22"/>
        </w:rPr>
        <w:t>suggest improvements to the team.</w:t>
      </w:r>
      <w:r w:rsidR="00825770" w:rsidRPr="003D4495">
        <w:rPr>
          <w:sz w:val="22"/>
          <w:szCs w:val="22"/>
        </w:rPr>
        <w:t xml:space="preserve"> I wrote a tool which analyzed the size of the compiler on disk.</w:t>
      </w:r>
      <w:r w:rsidRPr="003D4495">
        <w:rPr>
          <w:sz w:val="22"/>
          <w:szCs w:val="22"/>
        </w:rPr>
        <w:t xml:space="preserve"> Debugging hangs, crashes and performance </w:t>
      </w:r>
      <w:r w:rsidR="00564781" w:rsidRPr="003D4495">
        <w:rPr>
          <w:sz w:val="22"/>
          <w:szCs w:val="22"/>
        </w:rPr>
        <w:t xml:space="preserve">issues </w:t>
      </w:r>
      <w:r w:rsidRPr="003D4495">
        <w:rPr>
          <w:sz w:val="22"/>
          <w:szCs w:val="22"/>
        </w:rPr>
        <w:t>on new hardware was also part of my job role.</w:t>
      </w:r>
      <w:r w:rsidR="00825770" w:rsidRPr="003D4495">
        <w:rPr>
          <w:sz w:val="22"/>
          <w:szCs w:val="22"/>
        </w:rPr>
        <w:t xml:space="preserve"> </w:t>
      </w:r>
    </w:p>
    <w:p w:rsidR="00825770" w:rsidRPr="003D4495" w:rsidRDefault="00825770" w:rsidP="007F1B92">
      <w:pPr>
        <w:pStyle w:val="Default"/>
        <w:rPr>
          <w:sz w:val="22"/>
          <w:szCs w:val="22"/>
        </w:rPr>
      </w:pPr>
    </w:p>
    <w:p w:rsidR="00F16E60" w:rsidRPr="003D4495" w:rsidRDefault="00494195" w:rsidP="007F1B92">
      <w:pPr>
        <w:pStyle w:val="Default"/>
        <w:rPr>
          <w:sz w:val="22"/>
          <w:szCs w:val="22"/>
        </w:rPr>
      </w:pPr>
      <w:r w:rsidRPr="003D4495">
        <w:rPr>
          <w:b/>
          <w:sz w:val="22"/>
          <w:szCs w:val="22"/>
        </w:rPr>
        <w:t>Academics</w:t>
      </w:r>
      <w:r w:rsidR="00B25598" w:rsidRPr="003D4495">
        <w:rPr>
          <w:b/>
          <w:sz w:val="22"/>
          <w:szCs w:val="22"/>
        </w:rPr>
        <w:t xml:space="preserve">: </w:t>
      </w:r>
      <w:r w:rsidR="00010E9A" w:rsidRPr="003D4495">
        <w:rPr>
          <w:b/>
          <w:sz w:val="22"/>
          <w:szCs w:val="22"/>
        </w:rPr>
        <w:br/>
      </w:r>
      <w:r w:rsidR="00010E9A" w:rsidRPr="003D4495">
        <w:rPr>
          <w:sz w:val="22"/>
          <w:szCs w:val="22"/>
        </w:rPr>
        <w:t>I di</w:t>
      </w:r>
      <w:r w:rsidR="002B41D1" w:rsidRPr="003D4495">
        <w:rPr>
          <w:sz w:val="22"/>
          <w:szCs w:val="22"/>
        </w:rPr>
        <w:t xml:space="preserve">d my masters from Virginia Tech, USA under Dr. </w:t>
      </w:r>
      <w:proofErr w:type="spellStart"/>
      <w:r w:rsidR="002B41D1" w:rsidRPr="003D4495">
        <w:rPr>
          <w:sz w:val="22"/>
          <w:szCs w:val="22"/>
        </w:rPr>
        <w:t>Srinidhi</w:t>
      </w:r>
      <w:proofErr w:type="spellEnd"/>
      <w:r w:rsidR="002B41D1" w:rsidRPr="003D4495">
        <w:rPr>
          <w:sz w:val="22"/>
          <w:szCs w:val="22"/>
        </w:rPr>
        <w:t xml:space="preserve"> </w:t>
      </w:r>
      <w:proofErr w:type="spellStart"/>
      <w:r w:rsidR="002B41D1" w:rsidRPr="003D4495">
        <w:rPr>
          <w:sz w:val="22"/>
          <w:szCs w:val="22"/>
        </w:rPr>
        <w:t>Vardarajan</w:t>
      </w:r>
      <w:proofErr w:type="spellEnd"/>
      <w:r w:rsidR="002B41D1" w:rsidRPr="003D4495">
        <w:rPr>
          <w:sz w:val="22"/>
          <w:szCs w:val="22"/>
        </w:rPr>
        <w:t xml:space="preserve">. </w:t>
      </w:r>
      <w:r w:rsidR="00AD2500" w:rsidRPr="003D4495">
        <w:rPr>
          <w:sz w:val="22"/>
          <w:szCs w:val="22"/>
        </w:rPr>
        <w:t xml:space="preserve">I had worked on two projects as part of my thesis. The first project </w:t>
      </w:r>
      <w:r w:rsidR="00095E28" w:rsidRPr="003D4495">
        <w:rPr>
          <w:sz w:val="22"/>
          <w:szCs w:val="22"/>
        </w:rPr>
        <w:t>Weaves involved working on runtime and intermediate code generation</w:t>
      </w:r>
      <w:r w:rsidR="00F16E60" w:rsidRPr="003D4495">
        <w:rPr>
          <w:sz w:val="22"/>
          <w:szCs w:val="22"/>
        </w:rPr>
        <w:t xml:space="preserve"> by LLVM compiler</w:t>
      </w:r>
      <w:r w:rsidR="00095E28" w:rsidRPr="003D4495">
        <w:rPr>
          <w:sz w:val="22"/>
          <w:szCs w:val="22"/>
        </w:rPr>
        <w:t xml:space="preserve">. The project required understanding of LLVM IR format and </w:t>
      </w:r>
      <w:r w:rsidR="00F16E60" w:rsidRPr="003D4495">
        <w:rPr>
          <w:sz w:val="22"/>
          <w:szCs w:val="22"/>
        </w:rPr>
        <w:t>how the LLVM IR APIs worked.</w:t>
      </w:r>
    </w:p>
    <w:p w:rsidR="00F16E60" w:rsidRPr="003D4495" w:rsidRDefault="00F16E60" w:rsidP="007F1B92">
      <w:pPr>
        <w:pStyle w:val="Default"/>
        <w:rPr>
          <w:sz w:val="22"/>
          <w:szCs w:val="22"/>
        </w:rPr>
      </w:pPr>
    </w:p>
    <w:p w:rsidR="00F16E60" w:rsidRPr="003D4495" w:rsidRDefault="00E51C89" w:rsidP="007F1B92">
      <w:pPr>
        <w:pStyle w:val="Default"/>
        <w:rPr>
          <w:sz w:val="22"/>
          <w:szCs w:val="22"/>
        </w:rPr>
      </w:pPr>
      <w:r w:rsidRPr="003D4495">
        <w:rPr>
          <w:sz w:val="22"/>
          <w:szCs w:val="22"/>
        </w:rPr>
        <w:t>My second project MPIOR required me to work with file systems on a 300 node super computer. The project dealt with predicting file system performance on the cluster of an I/O intensive application. I worked with MPI (Message Passing interface) for this project.</w:t>
      </w:r>
    </w:p>
    <w:p w:rsidR="00E51C89" w:rsidRPr="003D4495" w:rsidRDefault="00E51C89" w:rsidP="007F1B92">
      <w:pPr>
        <w:pStyle w:val="Default"/>
        <w:rPr>
          <w:sz w:val="22"/>
          <w:szCs w:val="22"/>
        </w:rPr>
      </w:pPr>
    </w:p>
    <w:p w:rsidR="00010E9A" w:rsidRPr="003D4495" w:rsidRDefault="00001609" w:rsidP="007F1B92">
      <w:pPr>
        <w:pStyle w:val="Default"/>
        <w:rPr>
          <w:sz w:val="22"/>
          <w:szCs w:val="22"/>
        </w:rPr>
      </w:pPr>
      <w:r w:rsidRPr="003D4495">
        <w:rPr>
          <w:sz w:val="22"/>
          <w:szCs w:val="22"/>
        </w:rPr>
        <w:t>I have provided a document (ProjectDescrption.pdf) where I have explained</w:t>
      </w:r>
      <w:r w:rsidR="00E51C89" w:rsidRPr="003D4495">
        <w:rPr>
          <w:sz w:val="22"/>
          <w:szCs w:val="22"/>
        </w:rPr>
        <w:t xml:space="preserve"> both the projects </w:t>
      </w:r>
      <w:r w:rsidRPr="003D4495">
        <w:rPr>
          <w:sz w:val="22"/>
          <w:szCs w:val="22"/>
        </w:rPr>
        <w:t>in detail.</w:t>
      </w:r>
    </w:p>
    <w:p w:rsidR="002B41D1" w:rsidRPr="003D4495" w:rsidRDefault="00A370F0" w:rsidP="007F1B92">
      <w:pPr>
        <w:rPr>
          <w:rFonts w:ascii="Times New Roman" w:hAnsi="Times New Roman" w:cs="Times New Roman"/>
        </w:rPr>
      </w:pPr>
      <w:bookmarkStart w:id="0" w:name="_GoBack"/>
      <w:bookmarkEnd w:id="0"/>
      <w:r w:rsidRPr="003D4495">
        <w:rPr>
          <w:rFonts w:ascii="Times New Roman" w:hAnsi="Times New Roman" w:cs="Times New Roman"/>
        </w:rPr>
        <w:br/>
      </w:r>
      <w:r w:rsidR="00E77FC7" w:rsidRPr="003D4495">
        <w:rPr>
          <w:rFonts w:ascii="Times New Roman" w:hAnsi="Times New Roman" w:cs="Times New Roman"/>
          <w:b/>
        </w:rPr>
        <w:t>IBM:</w:t>
      </w:r>
      <w:r w:rsidR="00E77FC7" w:rsidRPr="003D4495">
        <w:rPr>
          <w:rFonts w:ascii="Times New Roman" w:hAnsi="Times New Roman" w:cs="Times New Roman"/>
        </w:rPr>
        <w:t xml:space="preserve"> </w:t>
      </w:r>
      <w:r w:rsidR="00001609" w:rsidRPr="003D4495">
        <w:rPr>
          <w:rFonts w:ascii="Times New Roman" w:hAnsi="Times New Roman" w:cs="Times New Roman"/>
        </w:rPr>
        <w:br/>
        <w:t xml:space="preserve">After my under graduate degree I was working on a runtime analysis </w:t>
      </w:r>
      <w:r w:rsidR="00F37A1E" w:rsidRPr="003D4495">
        <w:rPr>
          <w:rFonts w:ascii="Times New Roman" w:hAnsi="Times New Roman" w:cs="Times New Roman"/>
        </w:rPr>
        <w:t xml:space="preserve">product: </w:t>
      </w:r>
      <w:proofErr w:type="spellStart"/>
      <w:r w:rsidR="00001609" w:rsidRPr="003D4495">
        <w:rPr>
          <w:rFonts w:ascii="Times New Roman" w:hAnsi="Times New Roman" w:cs="Times New Roman"/>
        </w:rPr>
        <w:t>PurifyPlus</w:t>
      </w:r>
      <w:proofErr w:type="spellEnd"/>
      <w:r w:rsidR="00001609" w:rsidRPr="003D4495">
        <w:rPr>
          <w:rFonts w:ascii="Times New Roman" w:hAnsi="Times New Roman" w:cs="Times New Roman"/>
        </w:rPr>
        <w:t xml:space="preserve">. This involved analyzing assembly code and inserting hooks in the object code to </w:t>
      </w:r>
      <w:r w:rsidR="00C56187" w:rsidRPr="003D4495">
        <w:rPr>
          <w:rFonts w:ascii="Times New Roman" w:hAnsi="Times New Roman" w:cs="Times New Roman"/>
        </w:rPr>
        <w:t>point out illegal memory accesses at run time.</w:t>
      </w:r>
      <w:r w:rsidR="00E77FC7" w:rsidRPr="003D4495">
        <w:rPr>
          <w:rFonts w:ascii="Times New Roman" w:hAnsi="Times New Roman" w:cs="Times New Roman"/>
        </w:rPr>
        <w:t xml:space="preserve"> </w:t>
      </w:r>
      <w:r w:rsidR="00204AD6" w:rsidRPr="003D4495">
        <w:rPr>
          <w:rFonts w:ascii="Times New Roman" w:hAnsi="Times New Roman" w:cs="Times New Roman"/>
        </w:rPr>
        <w:t>The project involved having a good understanding of the code generated by the compiler</w:t>
      </w:r>
      <w:r w:rsidR="00F471D2" w:rsidRPr="003D4495">
        <w:rPr>
          <w:rFonts w:ascii="Times New Roman" w:hAnsi="Times New Roman" w:cs="Times New Roman"/>
        </w:rPr>
        <w:t>.</w:t>
      </w:r>
      <w:r w:rsidR="00204AD6" w:rsidRPr="003D4495">
        <w:rPr>
          <w:rFonts w:ascii="Times New Roman" w:hAnsi="Times New Roman" w:cs="Times New Roman"/>
        </w:rPr>
        <w:t xml:space="preserve"> </w:t>
      </w:r>
      <w:r w:rsidR="00E77FC7" w:rsidRPr="003D4495">
        <w:rPr>
          <w:rFonts w:ascii="Times New Roman" w:hAnsi="Times New Roman" w:cs="Times New Roman"/>
        </w:rPr>
        <w:t>I was in charge of the development on AIX (</w:t>
      </w:r>
      <w:r w:rsidR="00825770" w:rsidRPr="003D4495">
        <w:rPr>
          <w:rFonts w:ascii="Times New Roman" w:hAnsi="Times New Roman" w:cs="Times New Roman"/>
        </w:rPr>
        <w:t>UNIX</w:t>
      </w:r>
      <w:r w:rsidR="00E77FC7" w:rsidRPr="003D4495">
        <w:rPr>
          <w:rFonts w:ascii="Times New Roman" w:hAnsi="Times New Roman" w:cs="Times New Roman"/>
        </w:rPr>
        <w:t>) platform.</w:t>
      </w:r>
      <w:r w:rsidR="00E77FC7" w:rsidRPr="003D4495">
        <w:rPr>
          <w:rFonts w:ascii="Times New Roman" w:hAnsi="Times New Roman" w:cs="Times New Roman"/>
        </w:rPr>
        <w:br/>
      </w:r>
      <w:r w:rsidR="002B41D1" w:rsidRPr="003D4495">
        <w:rPr>
          <w:rFonts w:ascii="Times New Roman" w:hAnsi="Times New Roman" w:cs="Times New Roman"/>
        </w:rPr>
        <w:br/>
        <w:t xml:space="preserve">I understand I have a mixed profile of working on Java for the past two years and before that working on C, C++ </w:t>
      </w:r>
      <w:r w:rsidRPr="003D4495">
        <w:rPr>
          <w:rFonts w:ascii="Times New Roman" w:hAnsi="Times New Roman" w:cs="Times New Roman"/>
        </w:rPr>
        <w:br/>
        <w:t xml:space="preserve">and assembly. </w:t>
      </w:r>
      <w:r w:rsidR="00AD2500" w:rsidRPr="003D4495">
        <w:rPr>
          <w:rFonts w:ascii="Times New Roman" w:hAnsi="Times New Roman" w:cs="Times New Roman"/>
        </w:rPr>
        <w:t>I have</w:t>
      </w:r>
      <w:r w:rsidR="00F3353F" w:rsidRPr="003D4495">
        <w:rPr>
          <w:rFonts w:ascii="Times New Roman" w:hAnsi="Times New Roman" w:cs="Times New Roman"/>
        </w:rPr>
        <w:t xml:space="preserve"> worked on multi-threading and large scale distributed system which the role demands. I think my experiences with different languages </w:t>
      </w:r>
      <w:r w:rsidR="00E77FC7" w:rsidRPr="003D4495">
        <w:rPr>
          <w:rFonts w:ascii="Times New Roman" w:hAnsi="Times New Roman" w:cs="Times New Roman"/>
        </w:rPr>
        <w:t xml:space="preserve">and systems would be an asset and </w:t>
      </w:r>
      <w:r w:rsidR="00616A76" w:rsidRPr="003D4495">
        <w:rPr>
          <w:rFonts w:ascii="Times New Roman" w:hAnsi="Times New Roman" w:cs="Times New Roman"/>
        </w:rPr>
        <w:t>help me write code for optimum</w:t>
      </w:r>
      <w:r w:rsidR="00E77FC7" w:rsidRPr="003D4495">
        <w:rPr>
          <w:rFonts w:ascii="Times New Roman" w:hAnsi="Times New Roman" w:cs="Times New Roman"/>
        </w:rPr>
        <w:br/>
        <w:t>performance.</w:t>
      </w:r>
      <w:r w:rsidR="00E77FC7" w:rsidRPr="003D4495">
        <w:rPr>
          <w:rFonts w:ascii="Times New Roman" w:hAnsi="Times New Roman" w:cs="Times New Roman"/>
        </w:rPr>
        <w:br/>
      </w:r>
      <w:r w:rsidR="00E77FC7" w:rsidRPr="003D4495">
        <w:rPr>
          <w:rFonts w:ascii="Times New Roman" w:hAnsi="Times New Roman" w:cs="Times New Roman"/>
        </w:rPr>
        <w:br/>
        <w:t>Thanks</w:t>
      </w:r>
      <w:r w:rsidR="00825770" w:rsidRPr="003D4495">
        <w:rPr>
          <w:rFonts w:ascii="Times New Roman" w:hAnsi="Times New Roman" w:cs="Times New Roman"/>
        </w:rPr>
        <w:t xml:space="preserve">, </w:t>
      </w:r>
      <w:r w:rsidR="007F1B92" w:rsidRPr="003D4495">
        <w:rPr>
          <w:rFonts w:ascii="Times New Roman" w:hAnsi="Times New Roman" w:cs="Times New Roman"/>
        </w:rPr>
        <w:br/>
        <w:t>Shankha Banerjee</w:t>
      </w:r>
    </w:p>
    <w:sectPr w:rsidR="002B41D1" w:rsidRPr="003D4495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1609"/>
    <w:rsid w:val="00002598"/>
    <w:rsid w:val="0000686B"/>
    <w:rsid w:val="00006BC5"/>
    <w:rsid w:val="00010E9A"/>
    <w:rsid w:val="00012061"/>
    <w:rsid w:val="000153E9"/>
    <w:rsid w:val="000223F2"/>
    <w:rsid w:val="0002581C"/>
    <w:rsid w:val="00027BCC"/>
    <w:rsid w:val="00031D47"/>
    <w:rsid w:val="00036032"/>
    <w:rsid w:val="0004071A"/>
    <w:rsid w:val="00041221"/>
    <w:rsid w:val="00046D55"/>
    <w:rsid w:val="00050B34"/>
    <w:rsid w:val="00057C48"/>
    <w:rsid w:val="0006577B"/>
    <w:rsid w:val="00071DE7"/>
    <w:rsid w:val="00082E24"/>
    <w:rsid w:val="00093995"/>
    <w:rsid w:val="00095E28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D693E"/>
    <w:rsid w:val="000E4BF9"/>
    <w:rsid w:val="000F5492"/>
    <w:rsid w:val="0010789D"/>
    <w:rsid w:val="00112999"/>
    <w:rsid w:val="00115538"/>
    <w:rsid w:val="001233DF"/>
    <w:rsid w:val="00132178"/>
    <w:rsid w:val="00133906"/>
    <w:rsid w:val="00134DDB"/>
    <w:rsid w:val="001367B9"/>
    <w:rsid w:val="00136918"/>
    <w:rsid w:val="0014168F"/>
    <w:rsid w:val="001466B5"/>
    <w:rsid w:val="00153F3D"/>
    <w:rsid w:val="00156315"/>
    <w:rsid w:val="001621EB"/>
    <w:rsid w:val="001725EF"/>
    <w:rsid w:val="00182A58"/>
    <w:rsid w:val="00194DEF"/>
    <w:rsid w:val="001A1289"/>
    <w:rsid w:val="001A2C4C"/>
    <w:rsid w:val="001A4B77"/>
    <w:rsid w:val="001A5D1D"/>
    <w:rsid w:val="001B56D2"/>
    <w:rsid w:val="001C376A"/>
    <w:rsid w:val="001D7788"/>
    <w:rsid w:val="001E0C14"/>
    <w:rsid w:val="001E4224"/>
    <w:rsid w:val="001E45D7"/>
    <w:rsid w:val="001E7AE8"/>
    <w:rsid w:val="001F5332"/>
    <w:rsid w:val="001F7D85"/>
    <w:rsid w:val="00204AD6"/>
    <w:rsid w:val="00211B17"/>
    <w:rsid w:val="0021540A"/>
    <w:rsid w:val="002371ED"/>
    <w:rsid w:val="00253FBD"/>
    <w:rsid w:val="00253FC0"/>
    <w:rsid w:val="00254949"/>
    <w:rsid w:val="00255DC4"/>
    <w:rsid w:val="00261C01"/>
    <w:rsid w:val="00261E7C"/>
    <w:rsid w:val="002656B8"/>
    <w:rsid w:val="002742C1"/>
    <w:rsid w:val="0027552D"/>
    <w:rsid w:val="00283DC0"/>
    <w:rsid w:val="0028507B"/>
    <w:rsid w:val="002910DC"/>
    <w:rsid w:val="002A1B30"/>
    <w:rsid w:val="002A3C25"/>
    <w:rsid w:val="002B41D1"/>
    <w:rsid w:val="002B4EA0"/>
    <w:rsid w:val="002C1251"/>
    <w:rsid w:val="002D2CAD"/>
    <w:rsid w:val="002E0E48"/>
    <w:rsid w:val="002E4251"/>
    <w:rsid w:val="002E5B5C"/>
    <w:rsid w:val="002E62C9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1601"/>
    <w:rsid w:val="00333361"/>
    <w:rsid w:val="003358A7"/>
    <w:rsid w:val="00344FE6"/>
    <w:rsid w:val="003508FE"/>
    <w:rsid w:val="00360960"/>
    <w:rsid w:val="003752F7"/>
    <w:rsid w:val="00376F2C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4495"/>
    <w:rsid w:val="003D5DE7"/>
    <w:rsid w:val="003D65B3"/>
    <w:rsid w:val="003E33DA"/>
    <w:rsid w:val="003E4537"/>
    <w:rsid w:val="003E798A"/>
    <w:rsid w:val="003F1CF5"/>
    <w:rsid w:val="003F5533"/>
    <w:rsid w:val="00412CC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2400"/>
    <w:rsid w:val="00463ECF"/>
    <w:rsid w:val="00471CEF"/>
    <w:rsid w:val="0047494A"/>
    <w:rsid w:val="0048275B"/>
    <w:rsid w:val="0049159E"/>
    <w:rsid w:val="00494195"/>
    <w:rsid w:val="00494ACB"/>
    <w:rsid w:val="004951B7"/>
    <w:rsid w:val="0049597D"/>
    <w:rsid w:val="00495E9C"/>
    <w:rsid w:val="004A53AE"/>
    <w:rsid w:val="004A6E18"/>
    <w:rsid w:val="004B19BC"/>
    <w:rsid w:val="004B67E9"/>
    <w:rsid w:val="004C46CD"/>
    <w:rsid w:val="004D6E95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00A8"/>
    <w:rsid w:val="005233F2"/>
    <w:rsid w:val="005307C5"/>
    <w:rsid w:val="00536330"/>
    <w:rsid w:val="005447A6"/>
    <w:rsid w:val="0055124F"/>
    <w:rsid w:val="005534E8"/>
    <w:rsid w:val="00556C3D"/>
    <w:rsid w:val="005626BE"/>
    <w:rsid w:val="0056477D"/>
    <w:rsid w:val="00564781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60A"/>
    <w:rsid w:val="005F4C2F"/>
    <w:rsid w:val="005F6226"/>
    <w:rsid w:val="00604C78"/>
    <w:rsid w:val="00610D98"/>
    <w:rsid w:val="006161CF"/>
    <w:rsid w:val="00616A76"/>
    <w:rsid w:val="00622A9C"/>
    <w:rsid w:val="00623A46"/>
    <w:rsid w:val="00623C0A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5FE8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775B7"/>
    <w:rsid w:val="0078139F"/>
    <w:rsid w:val="007846D6"/>
    <w:rsid w:val="00793016"/>
    <w:rsid w:val="0079423D"/>
    <w:rsid w:val="00797654"/>
    <w:rsid w:val="007A501E"/>
    <w:rsid w:val="007A6AE4"/>
    <w:rsid w:val="007A6DAE"/>
    <w:rsid w:val="007B018A"/>
    <w:rsid w:val="007B1614"/>
    <w:rsid w:val="007B1AA9"/>
    <w:rsid w:val="007D1DC8"/>
    <w:rsid w:val="007F1B92"/>
    <w:rsid w:val="00800374"/>
    <w:rsid w:val="00802900"/>
    <w:rsid w:val="00805F8A"/>
    <w:rsid w:val="00806020"/>
    <w:rsid w:val="008121B0"/>
    <w:rsid w:val="00815BAB"/>
    <w:rsid w:val="008200B9"/>
    <w:rsid w:val="00825770"/>
    <w:rsid w:val="0082676F"/>
    <w:rsid w:val="00841136"/>
    <w:rsid w:val="008471DD"/>
    <w:rsid w:val="00852336"/>
    <w:rsid w:val="00855882"/>
    <w:rsid w:val="00870637"/>
    <w:rsid w:val="008811D6"/>
    <w:rsid w:val="008853D2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D4D9B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45D2D"/>
    <w:rsid w:val="00950286"/>
    <w:rsid w:val="0095155E"/>
    <w:rsid w:val="009531DC"/>
    <w:rsid w:val="009631EC"/>
    <w:rsid w:val="009636E7"/>
    <w:rsid w:val="009638E1"/>
    <w:rsid w:val="0096694E"/>
    <w:rsid w:val="0097226B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12E9"/>
    <w:rsid w:val="009D499B"/>
    <w:rsid w:val="009D53FE"/>
    <w:rsid w:val="009D656A"/>
    <w:rsid w:val="009E5013"/>
    <w:rsid w:val="009E5F1B"/>
    <w:rsid w:val="009F0243"/>
    <w:rsid w:val="009F13E4"/>
    <w:rsid w:val="009F5FD3"/>
    <w:rsid w:val="00A1013E"/>
    <w:rsid w:val="00A11A69"/>
    <w:rsid w:val="00A12D72"/>
    <w:rsid w:val="00A13F92"/>
    <w:rsid w:val="00A14696"/>
    <w:rsid w:val="00A14952"/>
    <w:rsid w:val="00A15D48"/>
    <w:rsid w:val="00A16025"/>
    <w:rsid w:val="00A21DF8"/>
    <w:rsid w:val="00A24784"/>
    <w:rsid w:val="00A24E02"/>
    <w:rsid w:val="00A27FAD"/>
    <w:rsid w:val="00A370F0"/>
    <w:rsid w:val="00A37FE0"/>
    <w:rsid w:val="00A4152B"/>
    <w:rsid w:val="00A41DC1"/>
    <w:rsid w:val="00A43DD0"/>
    <w:rsid w:val="00A52175"/>
    <w:rsid w:val="00A565E5"/>
    <w:rsid w:val="00A57297"/>
    <w:rsid w:val="00A61BAA"/>
    <w:rsid w:val="00A6295C"/>
    <w:rsid w:val="00A6445E"/>
    <w:rsid w:val="00A70666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C6F4B"/>
    <w:rsid w:val="00AD2500"/>
    <w:rsid w:val="00AD403C"/>
    <w:rsid w:val="00AE06F0"/>
    <w:rsid w:val="00AF2587"/>
    <w:rsid w:val="00AF45B8"/>
    <w:rsid w:val="00B015E3"/>
    <w:rsid w:val="00B02123"/>
    <w:rsid w:val="00B07A98"/>
    <w:rsid w:val="00B1020E"/>
    <w:rsid w:val="00B25598"/>
    <w:rsid w:val="00B25616"/>
    <w:rsid w:val="00B27962"/>
    <w:rsid w:val="00B37687"/>
    <w:rsid w:val="00B40089"/>
    <w:rsid w:val="00B45ADC"/>
    <w:rsid w:val="00B54CBB"/>
    <w:rsid w:val="00B5611B"/>
    <w:rsid w:val="00B564F6"/>
    <w:rsid w:val="00B71124"/>
    <w:rsid w:val="00B73948"/>
    <w:rsid w:val="00B8307C"/>
    <w:rsid w:val="00B9640B"/>
    <w:rsid w:val="00B97548"/>
    <w:rsid w:val="00B97F67"/>
    <w:rsid w:val="00BA1EB4"/>
    <w:rsid w:val="00BA798D"/>
    <w:rsid w:val="00BB76AE"/>
    <w:rsid w:val="00BC2038"/>
    <w:rsid w:val="00BD0978"/>
    <w:rsid w:val="00BD0E84"/>
    <w:rsid w:val="00BD1FAA"/>
    <w:rsid w:val="00BD2B43"/>
    <w:rsid w:val="00BD5AF7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56187"/>
    <w:rsid w:val="00C64A34"/>
    <w:rsid w:val="00C66361"/>
    <w:rsid w:val="00C67220"/>
    <w:rsid w:val="00C73FCD"/>
    <w:rsid w:val="00C742FA"/>
    <w:rsid w:val="00C768EB"/>
    <w:rsid w:val="00C82667"/>
    <w:rsid w:val="00C84A0B"/>
    <w:rsid w:val="00C9131C"/>
    <w:rsid w:val="00C96E9F"/>
    <w:rsid w:val="00CA6BC8"/>
    <w:rsid w:val="00CA6C3E"/>
    <w:rsid w:val="00CB133F"/>
    <w:rsid w:val="00CB26EE"/>
    <w:rsid w:val="00CC56BE"/>
    <w:rsid w:val="00CC5C06"/>
    <w:rsid w:val="00CD18DF"/>
    <w:rsid w:val="00CD3211"/>
    <w:rsid w:val="00CE362E"/>
    <w:rsid w:val="00CE493C"/>
    <w:rsid w:val="00CE773D"/>
    <w:rsid w:val="00CF262B"/>
    <w:rsid w:val="00CF3AF3"/>
    <w:rsid w:val="00CF497F"/>
    <w:rsid w:val="00D0208C"/>
    <w:rsid w:val="00D02178"/>
    <w:rsid w:val="00D068DD"/>
    <w:rsid w:val="00D07CF7"/>
    <w:rsid w:val="00D13A34"/>
    <w:rsid w:val="00D17885"/>
    <w:rsid w:val="00D32D56"/>
    <w:rsid w:val="00D442BE"/>
    <w:rsid w:val="00D51838"/>
    <w:rsid w:val="00D518F1"/>
    <w:rsid w:val="00D648DB"/>
    <w:rsid w:val="00D66138"/>
    <w:rsid w:val="00D7109D"/>
    <w:rsid w:val="00D86455"/>
    <w:rsid w:val="00D87B28"/>
    <w:rsid w:val="00D93565"/>
    <w:rsid w:val="00DA634D"/>
    <w:rsid w:val="00DB18A7"/>
    <w:rsid w:val="00DC02F3"/>
    <w:rsid w:val="00DC733B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34F0A"/>
    <w:rsid w:val="00E4422B"/>
    <w:rsid w:val="00E46B6C"/>
    <w:rsid w:val="00E51C89"/>
    <w:rsid w:val="00E56458"/>
    <w:rsid w:val="00E65355"/>
    <w:rsid w:val="00E66628"/>
    <w:rsid w:val="00E66910"/>
    <w:rsid w:val="00E677BB"/>
    <w:rsid w:val="00E70D11"/>
    <w:rsid w:val="00E73C30"/>
    <w:rsid w:val="00E77FC7"/>
    <w:rsid w:val="00E95542"/>
    <w:rsid w:val="00EA3B85"/>
    <w:rsid w:val="00EA4CBB"/>
    <w:rsid w:val="00EA6AEC"/>
    <w:rsid w:val="00EB0B62"/>
    <w:rsid w:val="00EB4746"/>
    <w:rsid w:val="00EB5134"/>
    <w:rsid w:val="00EB768F"/>
    <w:rsid w:val="00EB7989"/>
    <w:rsid w:val="00EB7FD7"/>
    <w:rsid w:val="00EC4D0F"/>
    <w:rsid w:val="00EC4E91"/>
    <w:rsid w:val="00ED3D7B"/>
    <w:rsid w:val="00ED715A"/>
    <w:rsid w:val="00ED795E"/>
    <w:rsid w:val="00EE0D40"/>
    <w:rsid w:val="00EE1800"/>
    <w:rsid w:val="00EE23A5"/>
    <w:rsid w:val="00EE5B7B"/>
    <w:rsid w:val="00EF378C"/>
    <w:rsid w:val="00EF6946"/>
    <w:rsid w:val="00F02D33"/>
    <w:rsid w:val="00F044F0"/>
    <w:rsid w:val="00F1014B"/>
    <w:rsid w:val="00F13204"/>
    <w:rsid w:val="00F13557"/>
    <w:rsid w:val="00F16AB9"/>
    <w:rsid w:val="00F16E60"/>
    <w:rsid w:val="00F27633"/>
    <w:rsid w:val="00F3353F"/>
    <w:rsid w:val="00F345E8"/>
    <w:rsid w:val="00F37292"/>
    <w:rsid w:val="00F37A1E"/>
    <w:rsid w:val="00F37EB2"/>
    <w:rsid w:val="00F42178"/>
    <w:rsid w:val="00F43945"/>
    <w:rsid w:val="00F471D2"/>
    <w:rsid w:val="00F5045E"/>
    <w:rsid w:val="00F52965"/>
    <w:rsid w:val="00F63A5E"/>
    <w:rsid w:val="00F670C0"/>
    <w:rsid w:val="00F6724B"/>
    <w:rsid w:val="00F81E29"/>
    <w:rsid w:val="00F90053"/>
    <w:rsid w:val="00F901E1"/>
    <w:rsid w:val="00FA17CB"/>
    <w:rsid w:val="00FA7BC2"/>
    <w:rsid w:val="00FC57F2"/>
    <w:rsid w:val="00FC641E"/>
    <w:rsid w:val="00FD4C88"/>
    <w:rsid w:val="00FE06B2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specs/jls/se8/jls8.pdf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5D272-C74D-49CD-BA37-37706C6D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578</cp:revision>
  <cp:lastPrinted>2014-11-25T01:57:00Z</cp:lastPrinted>
  <dcterms:created xsi:type="dcterms:W3CDTF">2012-07-03T06:15:00Z</dcterms:created>
  <dcterms:modified xsi:type="dcterms:W3CDTF">2014-12-06T13:11:00Z</dcterms:modified>
</cp:coreProperties>
</file>