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A52175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r w:rsidR="00462400">
        <w:rPr>
          <w:rFonts w:ascii="Times New Roman" w:hAnsi="Times New Roman" w:cs="Times New Roman"/>
        </w:rPr>
        <w:t>shankha@vt.edu</w:t>
      </w:r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462400">
        <w:rPr>
          <w:rFonts w:ascii="Times New Roman" w:hAnsi="Times New Roman" w:cs="Times New Roman"/>
          <w:b/>
        </w:rPr>
        <w:t xml:space="preserve">                   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Default="00F044F0" w:rsidP="005200A8">
      <w:pPr>
        <w:pStyle w:val="Default"/>
        <w:numPr>
          <w:ilvl w:val="0"/>
          <w:numId w:val="16"/>
        </w:numPr>
        <w:rPr>
          <w:i/>
        </w:rPr>
      </w:pPr>
      <w:r w:rsidRPr="00D648DB">
        <w:rPr>
          <w:i/>
        </w:rPr>
        <w:t xml:space="preserve">Acknowledged in Java Language Specification (SE 8) for contributions to </w:t>
      </w:r>
      <w:r w:rsidR="00133906">
        <w:rPr>
          <w:i/>
        </w:rPr>
        <w:t xml:space="preserve">Eclipse </w:t>
      </w:r>
      <w:r w:rsidR="00D648DB">
        <w:rPr>
          <w:i/>
        </w:rPr>
        <w:t>tool chain</w:t>
      </w:r>
      <w:r w:rsidR="005200A8">
        <w:rPr>
          <w:i/>
        </w:rPr>
        <w:br/>
      </w:r>
      <w:hyperlink r:id="rId6" w:history="1">
        <w:r w:rsidR="005200A8" w:rsidRPr="00E029C9">
          <w:rPr>
            <w:rStyle w:val="Hyperlink"/>
            <w:i/>
          </w:rPr>
          <w:t>https://docs.oracle.com/javase/specs/jls/se8/jls8.pdf</w:t>
        </w:r>
      </w:hyperlink>
      <w:r w:rsidR="005200A8">
        <w:rPr>
          <w:i/>
        </w:rPr>
        <w:t xml:space="preserve"> : Preface </w:t>
      </w:r>
      <w:r w:rsidR="00EC4E91">
        <w:rPr>
          <w:i/>
        </w:rPr>
        <w:t>Section</w:t>
      </w:r>
    </w:p>
    <w:p w:rsidR="008D4D9B" w:rsidRPr="00D648DB" w:rsidRDefault="008D4D9B" w:rsidP="005200A8">
      <w:pPr>
        <w:pStyle w:val="Default"/>
        <w:numPr>
          <w:ilvl w:val="0"/>
          <w:numId w:val="16"/>
        </w:numPr>
        <w:rPr>
          <w:i/>
        </w:rPr>
      </w:pPr>
      <w:r>
        <w:t>Committer access to open source Java Development Tool code base</w:t>
      </w:r>
    </w:p>
    <w:p w:rsidR="00F044F0" w:rsidRPr="00B97F67" w:rsidRDefault="00F044F0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Masters in Computer Science and Applications</w:t>
      </w:r>
    </w:p>
    <w:p w:rsidR="007421F9" w:rsidRPr="00CA6BC8" w:rsidRDefault="0027552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421F9" w:rsidRPr="00CA6BC8">
        <w:rPr>
          <w:rFonts w:ascii="Times New Roman" w:hAnsi="Times New Roman" w:cs="Times New Roman"/>
        </w:rPr>
        <w:t xml:space="preserve">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3E4537" w:rsidRPr="008D4D9B" w:rsidRDefault="007421F9" w:rsidP="008D4D9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10789D">
        <w:rPr>
          <w:rFonts w:ascii="Times New Roman" w:hAnsi="Times New Roman" w:cs="Times New Roman"/>
          <w:iCs/>
          <w:shd w:val="clear" w:color="auto" w:fill="FFFFFF"/>
        </w:rPr>
        <w:t>PESIT</w:t>
      </w:r>
      <w:r w:rsidR="001466B5">
        <w:rPr>
          <w:rFonts w:ascii="Times New Roman" w:hAnsi="Times New Roman" w:cs="Times New Roman"/>
        </w:rPr>
        <w:t>,</w:t>
      </w:r>
      <w:r w:rsidR="0010789D">
        <w:rPr>
          <w:rFonts w:ascii="Times New Roman" w:hAnsi="Times New Roman" w:cs="Times New Roman"/>
        </w:rPr>
        <w:t xml:space="preserve"> Bangalore</w:t>
      </w:r>
      <w:r w:rsidR="001466B5">
        <w:rPr>
          <w:rFonts w:ascii="Times New Roman" w:hAnsi="Times New Roman" w:cs="Times New Roman"/>
        </w:rPr>
        <w:t xml:space="preserve"> India</w:t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</w:r>
      <w:r w:rsidR="0010789D">
        <w:rPr>
          <w:rFonts w:ascii="Times New Roman" w:hAnsi="Times New Roman" w:cs="Times New Roman"/>
        </w:rPr>
        <w:tab/>
        <w:t xml:space="preserve">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 xml:space="preserve">C, </w:t>
      </w:r>
      <w:r w:rsidR="00C66361">
        <w:rPr>
          <w:rFonts w:ascii="Times New Roman" w:hAnsi="Times New Roman" w:cs="Times New Roman"/>
        </w:rPr>
        <w:t xml:space="preserve">C++, </w:t>
      </w:r>
      <w:r w:rsidR="00153F3D" w:rsidRPr="00CA6BC8">
        <w:rPr>
          <w:rFonts w:ascii="Times New Roman" w:hAnsi="Times New Roman" w:cs="Times New Roman"/>
        </w:rPr>
        <w:t>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3D65B3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Python</w:t>
      </w:r>
      <w:r w:rsidR="003D65B3">
        <w:rPr>
          <w:rFonts w:ascii="Times New Roman" w:hAnsi="Times New Roman" w:cs="Times New Roman"/>
        </w:rPr>
        <w:t>, Performance Computing, Run-time</w:t>
      </w:r>
      <w:r w:rsidR="00A52175">
        <w:rPr>
          <w:rFonts w:ascii="Times New Roman" w:hAnsi="Times New Roman" w:cs="Times New Roman"/>
        </w:rPr>
        <w:t>,</w:t>
      </w:r>
      <w:r w:rsidR="00376F2C">
        <w:rPr>
          <w:rFonts w:ascii="Times New Roman" w:hAnsi="Times New Roman" w:cs="Times New Roman"/>
        </w:rPr>
        <w:t xml:space="preserve"> Multi-core</w:t>
      </w:r>
      <w:r w:rsidR="00A52175">
        <w:rPr>
          <w:rFonts w:ascii="Times New Roman" w:hAnsi="Times New Roman" w:cs="Times New Roman"/>
        </w:rPr>
        <w:t>,</w:t>
      </w:r>
      <w:r w:rsidR="00A52175">
        <w:rPr>
          <w:rFonts w:ascii="Times New Roman" w:hAnsi="Times New Roman" w:cs="Times New Roman"/>
        </w:rPr>
        <w:br/>
        <w:t xml:space="preserve">                          Algorithm, Design and abstraction</w:t>
      </w:r>
      <w:bookmarkStart w:id="0" w:name="_GoBack"/>
      <w:bookmarkEnd w:id="0"/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FA17CB">
        <w:rPr>
          <w:rFonts w:ascii="Times New Roman" w:hAnsi="Times New Roman" w:cs="Times New Roman"/>
        </w:rPr>
        <w:t>Multi-threading</w:t>
      </w:r>
      <w:r w:rsidR="00F52965">
        <w:rPr>
          <w:rFonts w:ascii="Times New Roman" w:hAnsi="Times New Roman" w:cs="Times New Roman"/>
        </w:rPr>
        <w:t xml:space="preserve">, Thread Local </w:t>
      </w:r>
      <w:r w:rsidR="00BD5AF7">
        <w:rPr>
          <w:rFonts w:ascii="Times New Roman" w:hAnsi="Times New Roman" w:cs="Times New Roman"/>
        </w:rPr>
        <w:br/>
        <w:t xml:space="preserve">                                        </w:t>
      </w:r>
      <w:r w:rsidR="00F52965">
        <w:rPr>
          <w:rFonts w:ascii="Times New Roman" w:hAnsi="Times New Roman" w:cs="Times New Roman"/>
        </w:rPr>
        <w:t xml:space="preserve">Storage </w:t>
      </w:r>
      <w:r w:rsidR="00A70666">
        <w:rPr>
          <w:rFonts w:ascii="Times New Roman" w:hAnsi="Times New Roman" w:cs="Times New Roman"/>
        </w:rPr>
        <w:t>and 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Framework</w:t>
      </w:r>
      <w:r w:rsidR="00685FE8">
        <w:rPr>
          <w:rFonts w:ascii="Times New Roman" w:hAnsi="Times New Roman" w:cs="Times New Roman"/>
          <w:b/>
        </w:rPr>
        <w:t>/Tools</w:t>
      </w:r>
      <w:r w:rsidRPr="00CA6BC8">
        <w:rPr>
          <w:rFonts w:ascii="Times New Roman" w:hAnsi="Times New Roman" w:cs="Times New Roman"/>
          <w:b/>
        </w:rPr>
        <w:t>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1540A">
        <w:rPr>
          <w:rFonts w:ascii="Times New Roman" w:hAnsi="Times New Roman" w:cs="Times New Roman"/>
        </w:rPr>
        <w:t xml:space="preserve">, </w:t>
      </w:r>
      <w:r w:rsidR="008C1EC6" w:rsidRPr="00CA6BC8">
        <w:rPr>
          <w:rFonts w:ascii="Times New Roman" w:hAnsi="Times New Roman" w:cs="Times New Roman"/>
        </w:rPr>
        <w:t>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797654">
        <w:rPr>
          <w:rFonts w:ascii="Times New Roman" w:hAnsi="Times New Roman" w:cs="Times New Roman"/>
        </w:rPr>
        <w:t xml:space="preserve">, </w:t>
      </w:r>
      <w:r w:rsidR="007B1AA9">
        <w:rPr>
          <w:rFonts w:ascii="Times New Roman" w:hAnsi="Times New Roman" w:cs="Times New Roman"/>
        </w:rPr>
        <w:t xml:space="preserve">PDB (Python) </w:t>
      </w:r>
      <w:r w:rsidR="00BD5AF7">
        <w:rPr>
          <w:rFonts w:ascii="Times New Roman" w:hAnsi="Times New Roman" w:cs="Times New Roman"/>
        </w:rPr>
        <w:t xml:space="preserve">                   </w:t>
      </w:r>
      <w:r w:rsidR="00BD5AF7">
        <w:rPr>
          <w:rFonts w:ascii="Times New Roman" w:hAnsi="Times New Roman" w:cs="Times New Roman"/>
        </w:rPr>
        <w:br/>
        <w:t xml:space="preserve">                                 </w:t>
      </w:r>
      <w:r w:rsidR="00036032">
        <w:rPr>
          <w:rFonts w:ascii="Times New Roman" w:hAnsi="Times New Roman" w:cs="Times New Roman"/>
        </w:rPr>
        <w:t>cProfile (Python)</w:t>
      </w:r>
      <w:r w:rsidR="007B1AA9">
        <w:rPr>
          <w:rFonts w:ascii="Times New Roman" w:hAnsi="Times New Roman" w:cs="Times New Roman"/>
        </w:rPr>
        <w:t xml:space="preserve">, </w:t>
      </w:r>
      <w:r w:rsidR="00797654">
        <w:rPr>
          <w:rFonts w:ascii="Times New Roman" w:hAnsi="Times New Roman" w:cs="Times New Roman"/>
        </w:rPr>
        <w:t>TCP/IP</w:t>
      </w:r>
      <w:r w:rsidR="00D32D56">
        <w:rPr>
          <w:rFonts w:ascii="Times New Roman" w:hAnsi="Times New Roman" w:cs="Times New Roman"/>
        </w:rPr>
        <w:t>,</w:t>
      </w:r>
      <w:r w:rsidR="0078139F">
        <w:rPr>
          <w:rFonts w:ascii="Times New Roman" w:hAnsi="Times New Roman" w:cs="Times New Roman"/>
        </w:rPr>
        <w:t xml:space="preserve"> </w:t>
      </w:r>
      <w:r w:rsidR="00D32D56">
        <w:rPr>
          <w:rFonts w:ascii="Times New Roman" w:hAnsi="Times New Roman" w:cs="Times New Roman"/>
        </w:rPr>
        <w:t>Valgrind, Purify</w:t>
      </w:r>
      <w:r w:rsidR="004D6E95">
        <w:rPr>
          <w:rFonts w:ascii="Times New Roman" w:hAnsi="Times New Roman" w:cs="Times New Roman"/>
        </w:rPr>
        <w:t>Plus</w:t>
      </w:r>
      <w:r w:rsidR="0021540A">
        <w:rPr>
          <w:rFonts w:ascii="Times New Roman" w:hAnsi="Times New Roman" w:cs="Times New Roman"/>
        </w:rPr>
        <w:t xml:space="preserve">, GNU gprof, </w:t>
      </w:r>
      <w:r w:rsidR="00E34F0A">
        <w:rPr>
          <w:rFonts w:ascii="Times New Roman" w:hAnsi="Times New Roman" w:cs="Times New Roman"/>
        </w:rPr>
        <w:t xml:space="preserve"> </w:t>
      </w:r>
      <w:r w:rsidR="00255DC4">
        <w:rPr>
          <w:rFonts w:ascii="Times New Roman" w:hAnsi="Times New Roman" w:cs="Times New Roman"/>
        </w:rPr>
        <w:t xml:space="preserve">Linker, loader and </w:t>
      </w:r>
      <w:r w:rsidR="00E34F0A">
        <w:rPr>
          <w:rFonts w:ascii="Times New Roman" w:hAnsi="Times New Roman" w:cs="Times New Roman"/>
        </w:rPr>
        <w:t>Visual Studio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5534E8">
        <w:rPr>
          <w:rFonts w:ascii="Times New Roman" w:hAnsi="Times New Roman" w:cs="Times New Roman"/>
        </w:rPr>
        <w:t xml:space="preserve"> GCC, LLVM </w:t>
      </w:r>
      <w:r w:rsidR="0037747B">
        <w:rPr>
          <w:rFonts w:ascii="Times New Roman" w:hAnsi="Times New Roman" w:cs="Times New Roman"/>
        </w:rPr>
        <w:t>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093995" w:rsidRPr="00093995" w:rsidRDefault="00923F44" w:rsidP="0009399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</w:t>
      </w:r>
      <w:r w:rsidR="00610D98">
        <w:rPr>
          <w:rFonts w:ascii="Times New Roman" w:hAnsi="Times New Roman" w:cs="Times New Roman"/>
          <w:b/>
        </w:rPr>
        <w:t xml:space="preserve">Systems </w:t>
      </w:r>
      <w:r w:rsidRPr="00CA6BC8">
        <w:rPr>
          <w:rFonts w:ascii="Times New Roman" w:hAnsi="Times New Roman" w:cs="Times New Roman"/>
          <w:b/>
        </w:rPr>
        <w:t xml:space="preserve">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="00CE773D">
        <w:rPr>
          <w:rFonts w:ascii="Times New Roman" w:hAnsi="Times New Roman" w:cs="Times New Roman"/>
          <w:i/>
        </w:rPr>
        <w:t>Mar 2013</w:t>
      </w:r>
      <w:r w:rsidRPr="000B5CFE">
        <w:rPr>
          <w:rFonts w:ascii="Times New Roman" w:hAnsi="Times New Roman" w:cs="Times New Roman"/>
          <w:i/>
        </w:rPr>
        <w:t xml:space="preserve">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  <w:r w:rsidR="00093995">
        <w:rPr>
          <w:rFonts w:ascii="Times New Roman" w:hAnsi="Times New Roman" w:cs="Times New Roman"/>
          <w:i/>
        </w:rPr>
        <w:br/>
        <w:t>Language: Java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>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B37687" w:rsidRPr="00AF45B8" w:rsidRDefault="00610D98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System </w:t>
      </w:r>
      <w:r w:rsidR="00322332"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  <w:r w:rsidR="005F460A">
        <w:rPr>
          <w:rFonts w:ascii="Times New Roman" w:hAnsi="Times New Roman" w:cs="Times New Roman"/>
          <w:i/>
        </w:rPr>
        <w:br/>
        <w:t>Language: C/C++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</w:t>
      </w:r>
      <w:r w:rsidR="00AC6F4B">
        <w:rPr>
          <w:rFonts w:ascii="Times New Roman" w:hAnsi="Times New Roman" w:cs="Times New Roman"/>
        </w:rPr>
        <w:t>tool chain</w:t>
      </w:r>
      <w:r w:rsidR="00FE06B2">
        <w:rPr>
          <w:rFonts w:ascii="Times New Roman" w:hAnsi="Times New Roman" w:cs="Times New Roman"/>
        </w:rPr>
        <w:t xml:space="preserve"> new graphics processing chip. 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</w:t>
      </w:r>
      <w:r w:rsidR="00945D2D">
        <w:rPr>
          <w:rFonts w:ascii="Times New Roman" w:hAnsi="Times New Roman" w:cs="Times New Roman"/>
        </w:rPr>
        <w:t>tool chain</w:t>
      </w:r>
      <w:r w:rsidR="00E347CE">
        <w:rPr>
          <w:rFonts w:ascii="Times New Roman" w:hAnsi="Times New Roman" w:cs="Times New Roman"/>
        </w:rPr>
        <w:t xml:space="preserve">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</w:t>
      </w:r>
      <w:r w:rsidR="00DC733B">
        <w:rPr>
          <w:rFonts w:ascii="Times New Roman" w:hAnsi="Times New Roman" w:cs="Times New Roman"/>
        </w:rPr>
        <w:t xml:space="preserve">tools chains </w:t>
      </w:r>
      <w:r w:rsidR="002E62C9">
        <w:rPr>
          <w:rFonts w:ascii="Times New Roman" w:hAnsi="Times New Roman" w:cs="Times New Roman"/>
        </w:rPr>
        <w:t>on new</w:t>
      </w:r>
      <w:r w:rsidR="00DC733B">
        <w:rPr>
          <w:rFonts w:ascii="Times New Roman" w:hAnsi="Times New Roman" w:cs="Times New Roman"/>
        </w:rPr>
        <w:t xml:space="preserve"> graphics </w:t>
      </w:r>
      <w:r w:rsidR="002E62C9">
        <w:rPr>
          <w:rFonts w:ascii="Times New Roman" w:hAnsi="Times New Roman" w:cs="Times New Roman"/>
        </w:rPr>
        <w:t>architectures for size</w:t>
      </w:r>
      <w:r w:rsidR="0014168F">
        <w:rPr>
          <w:rFonts w:ascii="Times New Roman" w:hAnsi="Times New Roman" w:cs="Times New Roman"/>
        </w:rPr>
        <w:t xml:space="preserve">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  <w:r w:rsidR="00A37FE0">
        <w:rPr>
          <w:rFonts w:ascii="Times New Roman" w:hAnsi="Times New Roman" w:cs="Times New Roman"/>
          <w:i/>
        </w:rPr>
        <w:br/>
        <w:t>Language: Python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</w:t>
      </w:r>
      <w:r w:rsidR="00604C78">
        <w:rPr>
          <w:rFonts w:ascii="Times New Roman" w:hAnsi="Times New Roman" w:cs="Times New Roman"/>
        </w:rPr>
        <w:t>tools</w:t>
      </w:r>
      <w:r w:rsidR="00AA257B" w:rsidRPr="00CA6BC8">
        <w:rPr>
          <w:rFonts w:ascii="Times New Roman" w:hAnsi="Times New Roman" w:cs="Times New Roman"/>
        </w:rPr>
        <w:t xml:space="preserve"> with </w:t>
      </w:r>
      <w:r w:rsidR="00604C78">
        <w:rPr>
          <w:rFonts w:ascii="Times New Roman" w:hAnsi="Times New Roman" w:cs="Times New Roman"/>
        </w:rPr>
        <w:t>OpenCL products</w:t>
      </w:r>
      <w:r w:rsidR="00806020" w:rsidRPr="00CA6BC8">
        <w:rPr>
          <w:rFonts w:ascii="Times New Roman" w:hAnsi="Times New Roman" w:cs="Times New Roman"/>
        </w:rPr>
        <w:t xml:space="preserve">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  <w:r w:rsidR="00136918">
        <w:rPr>
          <w:rFonts w:ascii="Times New Roman" w:hAnsi="Times New Roman" w:cs="Times New Roman"/>
          <w:i/>
        </w:rPr>
        <w:br/>
        <w:t>Language: C</w:t>
      </w:r>
      <w:r w:rsidR="00CD18DF">
        <w:rPr>
          <w:rFonts w:ascii="Times New Roman" w:hAnsi="Times New Roman" w:cs="Times New Roman"/>
          <w:i/>
        </w:rPr>
        <w:t>, Assembly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</w:t>
      </w:r>
      <w:r w:rsidR="007B1614">
        <w:rPr>
          <w:rFonts w:ascii="Times New Roman" w:hAnsi="Times New Roman" w:cs="Times New Roman"/>
        </w:rPr>
        <w:br/>
      </w:r>
      <w:r w:rsidR="00E70D11" w:rsidRPr="00E70D11">
        <w:rPr>
          <w:rFonts w:ascii="Times New Roman" w:hAnsi="Times New Roman" w:cs="Times New Roman"/>
        </w:rPr>
        <w:t>code coverage issues, and performance bottlenecks of UNIX applications.</w:t>
      </w:r>
    </w:p>
    <w:p w:rsidR="00CB26EE" w:rsidRDefault="004D740D" w:rsidP="00CB26E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p w:rsidR="00CB26EE" w:rsidRPr="00CB26EE" w:rsidRDefault="00CB26EE" w:rsidP="00CB26EE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lastRenderedPageBreak/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BD0978" w:rsidRPr="00BD0978" w:rsidRDefault="00BD0978" w:rsidP="00BD097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Language: C/C++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4A6E18" w:rsidRPr="004A6E18" w:rsidRDefault="004A6E18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Language: C/C++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CF262B" w:rsidRDefault="00CF262B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C/C++</w:t>
      </w:r>
    </w:p>
    <w:p w:rsidR="008121B0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EA4CBB" w:rsidRPr="00CA6BC8" w:rsidTr="007329EE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EA4CBB" w:rsidRPr="00CA6BC8" w:rsidRDefault="002371ED" w:rsidP="007329E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PROJECT</w:t>
            </w:r>
          </w:p>
        </w:tc>
      </w:tr>
    </w:tbl>
    <w:p w:rsidR="00DC733B" w:rsidRPr="0089184A" w:rsidRDefault="00CD3211" w:rsidP="002371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Stack</w:t>
      </w:r>
      <w:r w:rsidR="00C96E9F">
        <w:rPr>
          <w:rFonts w:ascii="Times New Roman" w:hAnsi="Times New Roman" w:cs="Times New Roman"/>
        </w:rPr>
        <w:br/>
        <w:t>Language: C</w:t>
      </w:r>
      <w:r>
        <w:rPr>
          <w:rFonts w:ascii="Times New Roman" w:hAnsi="Times New Roman" w:cs="Times New Roman"/>
        </w:rPr>
        <w:br/>
        <w:t>Developed and designed TCP/IP Stack taking c</w:t>
      </w:r>
      <w:r w:rsidR="00623C0A">
        <w:rPr>
          <w:rFonts w:ascii="Times New Roman" w:hAnsi="Times New Roman" w:cs="Times New Roman"/>
        </w:rPr>
        <w:t xml:space="preserve">are of variable RTT, bandwidth and drops due to congestion. Go-Back-N and selective repeat </w:t>
      </w:r>
      <w:r w:rsidR="00331601">
        <w:rPr>
          <w:rFonts w:ascii="Times New Roman" w:hAnsi="Times New Roman" w:cs="Times New Roman"/>
        </w:rPr>
        <w:t xml:space="preserve">protocols </w:t>
      </w:r>
      <w:r w:rsidR="00623C0A">
        <w:rPr>
          <w:rFonts w:ascii="Times New Roman" w:hAnsi="Times New Roman" w:cs="Times New Roman"/>
        </w:rPr>
        <w:t>were implemented as part of the project.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153E9"/>
    <w:rsid w:val="000223F2"/>
    <w:rsid w:val="0002581C"/>
    <w:rsid w:val="00027BCC"/>
    <w:rsid w:val="00031D47"/>
    <w:rsid w:val="00036032"/>
    <w:rsid w:val="00041221"/>
    <w:rsid w:val="00046D55"/>
    <w:rsid w:val="00050B34"/>
    <w:rsid w:val="00057C48"/>
    <w:rsid w:val="0006577B"/>
    <w:rsid w:val="00071DE7"/>
    <w:rsid w:val="00082E24"/>
    <w:rsid w:val="00093995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67B9"/>
    <w:rsid w:val="00136918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2400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FE0"/>
    <w:rsid w:val="00A4152B"/>
    <w:rsid w:val="00A41DC1"/>
    <w:rsid w:val="00A43DD0"/>
    <w:rsid w:val="00A52175"/>
    <w:rsid w:val="00A565E5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6361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8/jls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477B-ABF3-4776-8DDD-0AE0B9B12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8580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556</cp:revision>
  <cp:lastPrinted>2014-11-25T01:57:00Z</cp:lastPrinted>
  <dcterms:created xsi:type="dcterms:W3CDTF">2012-07-03T06:15:00Z</dcterms:created>
  <dcterms:modified xsi:type="dcterms:W3CDTF">2014-12-06T01:17:00Z</dcterms:modified>
</cp:coreProperties>
</file>