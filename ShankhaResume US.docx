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40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9F0DF8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465455</wp:posOffset>
                </wp:positionV>
                <wp:extent cx="7996555" cy="0"/>
                <wp:effectExtent l="13335" t="8255" r="10160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96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08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70.95pt;margin-top:36.65pt;width:629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AU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nrw4xm0zSGqlDvjG6Qn+apfFP1ukVRlS2TDQ/DbWUNu4jOidyn+YjUU2Q+fFYMYAvhh&#10;Vqfa9B4SpoBOQZLzTRJ+cojCx8flcp5l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"/>
            </w:pict>
          </mc:Fallback>
        </mc:AlternateConten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3A6E89" w:rsidRPr="00A573AC">
          <w:rPr>
            <w:rStyle w:val="Hyperlink"/>
            <w:rFonts w:ascii="Times New Roman" w:hAnsi="Times New Roman" w:cs="Times New Roman"/>
          </w:rPr>
          <w:t>shankha@vt.edu</w:t>
        </w:r>
      </w:hyperlink>
      <w:r w:rsidR="003A6E89">
        <w:rPr>
          <w:rFonts w:ascii="Times New Roman" w:hAnsi="Times New Roman" w:cs="Times New Roman"/>
        </w:rPr>
        <w:t xml:space="preserve"> </w:t>
      </w:r>
      <w:r w:rsidR="003A6E89">
        <w:rPr>
          <w:rFonts w:ascii="Times New Roman" w:hAnsi="Times New Roman" w:cs="Times New Roman"/>
        </w:rPr>
        <w:tab/>
        <w:t xml:space="preserve">        </w:t>
      </w:r>
      <w:r w:rsidR="00261E7C">
        <w:rPr>
          <w:rFonts w:ascii="Times New Roman" w:hAnsi="Times New Roman" w:cs="Times New Roman"/>
        </w:rPr>
        <w:t xml:space="preserve">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B97F67" w:rsidRDefault="00B97F67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Masters in Computer Science and Applications </w:t>
      </w:r>
    </w:p>
    <w:p w:rsidR="007421F9" w:rsidRPr="00CA6BC8" w:rsidRDefault="0064224D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7421F9" w:rsidRPr="00CA6BC8">
        <w:rPr>
          <w:rFonts w:ascii="Times New Roman" w:hAnsi="Times New Roman" w:cs="Times New Roman"/>
        </w:rPr>
        <w:t xml:space="preserve">+ </w:t>
      </w:r>
      <w:r w:rsidR="00C37CE8" w:rsidRPr="00CA6BC8">
        <w:rPr>
          <w:rFonts w:ascii="Times New Roman" w:hAnsi="Times New Roman" w:cs="Times New Roman"/>
        </w:rPr>
        <w:t>years’</w:t>
      </w:r>
      <w:r w:rsidR="007421F9"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027BCC" w:rsidRDefault="007421F9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p w:rsidR="00887AD7" w:rsidRPr="009F0DF8" w:rsidRDefault="00887AD7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i/>
        </w:rPr>
      </w:pPr>
      <w:r w:rsidRPr="009F0DF8">
        <w:rPr>
          <w:rFonts w:ascii="Times New Roman" w:hAnsi="Times New Roman" w:cs="Times New Roman"/>
          <w:b/>
          <w:i/>
        </w:rPr>
        <w:t>Visa Status:</w:t>
      </w:r>
      <w:r w:rsidRPr="009F0DF8">
        <w:rPr>
          <w:rFonts w:ascii="Times New Roman" w:hAnsi="Times New Roman" w:cs="Times New Roman"/>
          <w:i/>
        </w:rPr>
        <w:t xml:space="preserve"> </w:t>
      </w:r>
      <w:r w:rsidR="00064294" w:rsidRPr="009F0DF8">
        <w:rPr>
          <w:rFonts w:ascii="Times New Roman" w:hAnsi="Times New Roman" w:cs="Times New Roman"/>
          <w:i/>
        </w:rPr>
        <w:t>Valid H</w:t>
      </w:r>
      <w:r w:rsidR="007D315D" w:rsidRPr="009F0DF8">
        <w:rPr>
          <w:rFonts w:ascii="Times New Roman" w:hAnsi="Times New Roman" w:cs="Times New Roman"/>
          <w:i/>
        </w:rPr>
        <w:t>-</w:t>
      </w:r>
      <w:r w:rsidR="00064294" w:rsidRPr="009F0DF8">
        <w:rPr>
          <w:rFonts w:ascii="Times New Roman" w:hAnsi="Times New Roman" w:cs="Times New Roman"/>
          <w:i/>
        </w:rPr>
        <w:t xml:space="preserve">1B Visa till </w:t>
      </w:r>
      <w:r w:rsidR="007B2FE3">
        <w:rPr>
          <w:rFonts w:ascii="Times New Roman" w:hAnsi="Times New Roman" w:cs="Times New Roman"/>
          <w:i/>
        </w:rPr>
        <w:t>07/24/2015.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40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00686B" w:rsidRPr="0094165B">
        <w:rPr>
          <w:rFonts w:ascii="Times New Roman" w:hAnsi="Times New Roman" w:cs="Times New Roman"/>
          <w:iCs/>
          <w:shd w:val="clear" w:color="auto" w:fill="FFFFFF"/>
        </w:rPr>
        <w:t>Visvesvaraya</w:t>
      </w:r>
      <w:r w:rsidR="0000686B" w:rsidRPr="0094165B">
        <w:rPr>
          <w:rStyle w:val="apple-converted-space"/>
          <w:rFonts w:ascii="Times New Roman" w:hAnsi="Times New Roman" w:cs="Times New Roman"/>
          <w:iCs/>
          <w:color w:val="222222"/>
          <w:sz w:val="20"/>
          <w:szCs w:val="20"/>
          <w:shd w:val="clear" w:color="auto" w:fill="FFFFFF"/>
        </w:rPr>
        <w:t> </w:t>
      </w:r>
      <w:r w:rsidR="00312AD9" w:rsidRPr="00CA6BC8">
        <w:rPr>
          <w:rFonts w:ascii="Times New Roman" w:hAnsi="Times New Roman" w:cs="Times New Roman"/>
        </w:rPr>
        <w:t>Technological</w:t>
      </w:r>
      <w:r w:rsidR="001466B5">
        <w:rPr>
          <w:rFonts w:ascii="Times New Roman" w:hAnsi="Times New Roman" w:cs="Times New Roman"/>
        </w:rPr>
        <w:t xml:space="preserve"> Univ, India                                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8471DD">
        <w:rPr>
          <w:rFonts w:ascii="Times New Roman" w:hAnsi="Times New Roman" w:cs="Times New Roman"/>
        </w:rPr>
        <w:t xml:space="preserve">Multi-threading, </w:t>
      </w:r>
      <w:r w:rsidR="009E5F1B">
        <w:rPr>
          <w:rFonts w:ascii="Times New Roman" w:hAnsi="Times New Roman" w:cs="Times New Roman"/>
        </w:rPr>
        <w:t xml:space="preserve">and </w:t>
      </w:r>
      <w:r w:rsidR="005C5BB6" w:rsidRPr="00CA6BC8">
        <w:rPr>
          <w:rFonts w:ascii="Times New Roman" w:hAnsi="Times New Roman" w:cs="Times New Roman"/>
        </w:rPr>
        <w:t>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Compiler Framework: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8C1EC6" w:rsidRPr="00CA6BC8">
        <w:rPr>
          <w:rFonts w:ascii="Times New Roman" w:hAnsi="Times New Roman" w:cs="Times New Roman"/>
        </w:rPr>
        <w:t xml:space="preserve"> 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37747B">
        <w:rPr>
          <w:rFonts w:ascii="Times New Roman" w:hAnsi="Times New Roman" w:cs="Times New Roman"/>
        </w:rPr>
        <w:t xml:space="preserve"> GCC, LLVM compiler 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Pr="00CA6BC8">
        <w:rPr>
          <w:rFonts w:ascii="Times New Roman" w:hAnsi="Times New Roman" w:cs="Times New Roman"/>
        </w:rPr>
        <w:t xml:space="preserve"> 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Pr="000B5CFE">
        <w:rPr>
          <w:rFonts w:ascii="Times New Roman" w:hAnsi="Times New Roman" w:cs="Times New Roman"/>
          <w:i/>
        </w:rPr>
        <w:t xml:space="preserve">Mar 2012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A526A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compiler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A526AA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 xml:space="preserve"> generation,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CC5C06" w:rsidRPr="00CC5C06" w:rsidRDefault="00CC5C06" w:rsidP="00CC5C0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CC5C06">
        <w:rPr>
          <w:rFonts w:ascii="Times New Roman" w:hAnsi="Times New Roman" w:cs="Times New Roman"/>
        </w:rPr>
        <w:t xml:space="preserve">Acknowledged in </w:t>
      </w:r>
      <w:r w:rsidR="00132178">
        <w:rPr>
          <w:rFonts w:ascii="Times New Roman" w:hAnsi="Times New Roman" w:cs="Times New Roman"/>
        </w:rPr>
        <w:t xml:space="preserve">Java </w:t>
      </w:r>
      <w:r w:rsidR="008D4617">
        <w:rPr>
          <w:rFonts w:ascii="Times New Roman" w:hAnsi="Times New Roman" w:cs="Times New Roman"/>
        </w:rPr>
        <w:t xml:space="preserve">Language Specification </w:t>
      </w:r>
      <w:r w:rsidR="00C05ACC">
        <w:rPr>
          <w:rFonts w:ascii="Times New Roman" w:hAnsi="Times New Roman" w:cs="Times New Roman"/>
        </w:rPr>
        <w:t xml:space="preserve">(SE </w:t>
      </w:r>
      <w:r w:rsidR="008D4617">
        <w:rPr>
          <w:rFonts w:ascii="Times New Roman" w:hAnsi="Times New Roman" w:cs="Times New Roman"/>
        </w:rPr>
        <w:t>8</w:t>
      </w:r>
      <w:r w:rsidR="00C05ACC">
        <w:rPr>
          <w:rFonts w:ascii="Times New Roman" w:hAnsi="Times New Roman" w:cs="Times New Roman"/>
        </w:rPr>
        <w:t>)</w:t>
      </w:r>
      <w:r w:rsidR="008D4617">
        <w:rPr>
          <w:rFonts w:ascii="Times New Roman" w:hAnsi="Times New Roman" w:cs="Times New Roman"/>
        </w:rPr>
        <w:t xml:space="preserve"> </w:t>
      </w:r>
      <w:r w:rsidRPr="00CC5C06">
        <w:rPr>
          <w:rFonts w:ascii="Times New Roman" w:hAnsi="Times New Roman" w:cs="Times New Roman"/>
        </w:rPr>
        <w:t>for con</w:t>
      </w:r>
      <w:r w:rsidR="008D4617">
        <w:rPr>
          <w:rFonts w:ascii="Times New Roman" w:hAnsi="Times New Roman" w:cs="Times New Roman"/>
        </w:rPr>
        <w:t>tributions to the Eclipse Java c</w:t>
      </w:r>
      <w:r w:rsidRPr="00CC5C06">
        <w:rPr>
          <w:rFonts w:ascii="Times New Roman" w:hAnsi="Times New Roman" w:cs="Times New Roman"/>
        </w:rPr>
        <w:t>ompiler.</w:t>
      </w:r>
    </w:p>
    <w:p w:rsidR="00B37687" w:rsidRPr="00AF45B8" w:rsidRDefault="00322332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compiler.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compiler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compiler for size on disk.</w:t>
      </w:r>
    </w:p>
    <w:p w:rsidR="00AA257B" w:rsidRPr="0014168F" w:rsidRDefault="00AA257B" w:rsidP="00A526A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compiler with </w:t>
      </w:r>
      <w:r w:rsidR="00806020" w:rsidRPr="00CA6BC8">
        <w:rPr>
          <w:rFonts w:ascii="Times New Roman" w:hAnsi="Times New Roman" w:cs="Times New Roman"/>
        </w:rPr>
        <w:t>OpenCL compilers from different vendors.</w:t>
      </w:r>
    </w:p>
    <w:p w:rsidR="00E70D11" w:rsidRPr="00E70D11" w:rsidRDefault="00E70D11" w:rsidP="00A526A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A526AA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Pr="0089184A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887AD7" w:rsidRPr="00CA6BC8" w:rsidTr="00A526AA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887AD7" w:rsidRPr="00CA6BC8" w:rsidRDefault="00887AD7" w:rsidP="00A526AA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VISA STATUS</w:t>
            </w:r>
          </w:p>
        </w:tc>
      </w:tr>
    </w:tbl>
    <w:p w:rsidR="00C746A4" w:rsidRPr="000743D1" w:rsidRDefault="000743D1" w:rsidP="000743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 valid H-1B visa till </w:t>
      </w:r>
      <w:r w:rsidR="00BE7F7C">
        <w:rPr>
          <w:rFonts w:ascii="Times New Roman" w:hAnsi="Times New Roman" w:cs="Times New Roman"/>
        </w:rPr>
        <w:t>07/24</w:t>
      </w:r>
      <w:r w:rsidR="00C746A4">
        <w:rPr>
          <w:rFonts w:ascii="Times New Roman" w:hAnsi="Times New Roman" w:cs="Times New Roman"/>
        </w:rPr>
        <w:t>/2015.</w:t>
      </w:r>
      <w:r w:rsidR="00C746A4">
        <w:rPr>
          <w:rFonts w:ascii="Times New Roman" w:hAnsi="Times New Roman" w:cs="Times New Roman"/>
        </w:rPr>
        <w:br/>
        <w:t>Receipt# WAC-12-135-50984</w:t>
      </w:r>
      <w:r w:rsidR="00C746A4">
        <w:rPr>
          <w:rFonts w:ascii="Times New Roman" w:hAnsi="Times New Roman" w:cs="Times New Roman"/>
        </w:rPr>
        <w:br/>
        <w:t>I94# 442055780 21</w:t>
      </w:r>
      <w:r w:rsidR="00C746A4">
        <w:rPr>
          <w:rFonts w:ascii="Times New Roman" w:hAnsi="Times New Roman" w:cs="Times New Roman"/>
        </w:rPr>
        <w:br/>
        <w:t>CLASS</w:t>
      </w:r>
      <w:r w:rsidR="000B0193">
        <w:rPr>
          <w:rFonts w:ascii="Times New Roman" w:hAnsi="Times New Roman" w:cs="Times New Roman"/>
        </w:rPr>
        <w:t>:</w:t>
      </w:r>
      <w:bookmarkStart w:id="0" w:name="_GoBack"/>
      <w:bookmarkEnd w:id="0"/>
      <w:r w:rsidR="00C746A4">
        <w:rPr>
          <w:rFonts w:ascii="Times New Roman" w:hAnsi="Times New Roman" w:cs="Times New Roman"/>
        </w:rPr>
        <w:t xml:space="preserve"> H1B</w:t>
      </w:r>
      <w:r w:rsidR="000307CD">
        <w:rPr>
          <w:rFonts w:ascii="Times New Roman" w:hAnsi="Times New Roman" w:cs="Times New Roman"/>
        </w:rPr>
        <w:br/>
        <w:t>PETITIONER: QUALCOMM INCORPORATED</w:t>
      </w:r>
    </w:p>
    <w:sectPr w:rsidR="00C746A4" w:rsidRPr="000743D1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C0"/>
    <w:rsid w:val="000001F0"/>
    <w:rsid w:val="00000ADA"/>
    <w:rsid w:val="00002598"/>
    <w:rsid w:val="0000686B"/>
    <w:rsid w:val="00006BC5"/>
    <w:rsid w:val="00012061"/>
    <w:rsid w:val="000223F2"/>
    <w:rsid w:val="0002581C"/>
    <w:rsid w:val="00027BCC"/>
    <w:rsid w:val="000307CD"/>
    <w:rsid w:val="00031D47"/>
    <w:rsid w:val="00041221"/>
    <w:rsid w:val="00046D55"/>
    <w:rsid w:val="00050B34"/>
    <w:rsid w:val="00057C48"/>
    <w:rsid w:val="00064294"/>
    <w:rsid w:val="0006577B"/>
    <w:rsid w:val="00071DE7"/>
    <w:rsid w:val="000743D1"/>
    <w:rsid w:val="00082E24"/>
    <w:rsid w:val="000A3126"/>
    <w:rsid w:val="000A7B40"/>
    <w:rsid w:val="000B0193"/>
    <w:rsid w:val="000B3928"/>
    <w:rsid w:val="000B5CFE"/>
    <w:rsid w:val="000C1C65"/>
    <w:rsid w:val="000C1F18"/>
    <w:rsid w:val="000D159A"/>
    <w:rsid w:val="000D4B01"/>
    <w:rsid w:val="000D586D"/>
    <w:rsid w:val="000E4BF9"/>
    <w:rsid w:val="000F5492"/>
    <w:rsid w:val="00112999"/>
    <w:rsid w:val="00115538"/>
    <w:rsid w:val="00132178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E0C14"/>
    <w:rsid w:val="001E4224"/>
    <w:rsid w:val="001E45D7"/>
    <w:rsid w:val="001E7AE8"/>
    <w:rsid w:val="001F5332"/>
    <w:rsid w:val="001F7D85"/>
    <w:rsid w:val="00211B17"/>
    <w:rsid w:val="00253FBD"/>
    <w:rsid w:val="00253FC0"/>
    <w:rsid w:val="00254949"/>
    <w:rsid w:val="00261C01"/>
    <w:rsid w:val="00261E7C"/>
    <w:rsid w:val="002656B8"/>
    <w:rsid w:val="002742C1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A6E89"/>
    <w:rsid w:val="003C234E"/>
    <w:rsid w:val="003D131E"/>
    <w:rsid w:val="003D5DE7"/>
    <w:rsid w:val="003E33DA"/>
    <w:rsid w:val="003F1CF5"/>
    <w:rsid w:val="003F553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33F2"/>
    <w:rsid w:val="00536330"/>
    <w:rsid w:val="005447A6"/>
    <w:rsid w:val="0055124F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161CF"/>
    <w:rsid w:val="00622A9C"/>
    <w:rsid w:val="00623A46"/>
    <w:rsid w:val="00623FD4"/>
    <w:rsid w:val="006333B7"/>
    <w:rsid w:val="0064224D"/>
    <w:rsid w:val="00653FD7"/>
    <w:rsid w:val="006604D0"/>
    <w:rsid w:val="00665D6C"/>
    <w:rsid w:val="00665EEC"/>
    <w:rsid w:val="006662FA"/>
    <w:rsid w:val="006841D4"/>
    <w:rsid w:val="0068536F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846D6"/>
    <w:rsid w:val="00793016"/>
    <w:rsid w:val="0079423D"/>
    <w:rsid w:val="007A501E"/>
    <w:rsid w:val="007A6AE4"/>
    <w:rsid w:val="007A6DAE"/>
    <w:rsid w:val="007B018A"/>
    <w:rsid w:val="007B2FE3"/>
    <w:rsid w:val="007D1DC8"/>
    <w:rsid w:val="007D315D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70637"/>
    <w:rsid w:val="008811D6"/>
    <w:rsid w:val="00887AD7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50286"/>
    <w:rsid w:val="0095155E"/>
    <w:rsid w:val="009531DC"/>
    <w:rsid w:val="009631EC"/>
    <w:rsid w:val="009636E7"/>
    <w:rsid w:val="009638E1"/>
    <w:rsid w:val="0096694E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A7B58"/>
    <w:rsid w:val="009B21A2"/>
    <w:rsid w:val="009B522D"/>
    <w:rsid w:val="009B52BA"/>
    <w:rsid w:val="009B590A"/>
    <w:rsid w:val="009D499B"/>
    <w:rsid w:val="009D53FE"/>
    <w:rsid w:val="009D656A"/>
    <w:rsid w:val="009E5F1B"/>
    <w:rsid w:val="009F0243"/>
    <w:rsid w:val="009F0DF8"/>
    <w:rsid w:val="009F5FD3"/>
    <w:rsid w:val="00A1013E"/>
    <w:rsid w:val="00A11A69"/>
    <w:rsid w:val="00A12D72"/>
    <w:rsid w:val="00A13F92"/>
    <w:rsid w:val="00A14696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26AA"/>
    <w:rsid w:val="00A565E5"/>
    <w:rsid w:val="00A61BAA"/>
    <w:rsid w:val="00A6295C"/>
    <w:rsid w:val="00A6445E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4F6"/>
    <w:rsid w:val="00B71124"/>
    <w:rsid w:val="00B73948"/>
    <w:rsid w:val="00B8307C"/>
    <w:rsid w:val="00B9640B"/>
    <w:rsid w:val="00B97548"/>
    <w:rsid w:val="00B97F67"/>
    <w:rsid w:val="00BA798D"/>
    <w:rsid w:val="00BB76AE"/>
    <w:rsid w:val="00BC2038"/>
    <w:rsid w:val="00BD0E84"/>
    <w:rsid w:val="00BD1FAA"/>
    <w:rsid w:val="00BD2B43"/>
    <w:rsid w:val="00BD7D41"/>
    <w:rsid w:val="00BE7F7C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46A4"/>
    <w:rsid w:val="00C768EB"/>
    <w:rsid w:val="00C82667"/>
    <w:rsid w:val="00C84A0B"/>
    <w:rsid w:val="00C9131C"/>
    <w:rsid w:val="00CA6BC8"/>
    <w:rsid w:val="00CB133F"/>
    <w:rsid w:val="00CC56BE"/>
    <w:rsid w:val="00CC5C06"/>
    <w:rsid w:val="00CE493C"/>
    <w:rsid w:val="00CF3AF3"/>
    <w:rsid w:val="00CF497F"/>
    <w:rsid w:val="00D0208C"/>
    <w:rsid w:val="00D02178"/>
    <w:rsid w:val="00D068DD"/>
    <w:rsid w:val="00D07CF7"/>
    <w:rsid w:val="00D13A34"/>
    <w:rsid w:val="00D17885"/>
    <w:rsid w:val="00D442BE"/>
    <w:rsid w:val="00D51838"/>
    <w:rsid w:val="00D518F1"/>
    <w:rsid w:val="00D7109D"/>
    <w:rsid w:val="00D86455"/>
    <w:rsid w:val="00D87B28"/>
    <w:rsid w:val="00D93565"/>
    <w:rsid w:val="00DA634D"/>
    <w:rsid w:val="00DB18A7"/>
    <w:rsid w:val="00DC02F3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6AEC"/>
    <w:rsid w:val="00EB0B62"/>
    <w:rsid w:val="00EB4746"/>
    <w:rsid w:val="00EB5134"/>
    <w:rsid w:val="00EB768F"/>
    <w:rsid w:val="00EB7989"/>
    <w:rsid w:val="00EB7FD7"/>
    <w:rsid w:val="00EC4D0F"/>
    <w:rsid w:val="00ED715A"/>
    <w:rsid w:val="00ED795E"/>
    <w:rsid w:val="00EE0D40"/>
    <w:rsid w:val="00EE23A5"/>
    <w:rsid w:val="00EE5B7B"/>
    <w:rsid w:val="00EF378C"/>
    <w:rsid w:val="00EF6946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63A5E"/>
    <w:rsid w:val="00F670C0"/>
    <w:rsid w:val="00F6724B"/>
    <w:rsid w:val="00F81E29"/>
    <w:rsid w:val="00F90053"/>
    <w:rsid w:val="00F901E1"/>
    <w:rsid w:val="00FA7BC2"/>
    <w:rsid w:val="00FC57F2"/>
    <w:rsid w:val="00FC641E"/>
    <w:rsid w:val="00FD4C88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3879A-15E5-492C-BD41-572D3073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@v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3A178-3E8C-45F8-B286-FE7100B9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8486</TotalTime>
  <Pages>2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Qualcomm User</dc:creator>
  <cp:keywords/>
  <dc:description/>
  <cp:lastModifiedBy>shankha</cp:lastModifiedBy>
  <cp:revision>8</cp:revision>
  <cp:lastPrinted>2014-08-07T04:03:00Z</cp:lastPrinted>
  <dcterms:created xsi:type="dcterms:W3CDTF">2012-07-03T06:15:00Z</dcterms:created>
  <dcterms:modified xsi:type="dcterms:W3CDTF">2014-10-28T23:42:00Z</dcterms:modified>
</cp:coreProperties>
</file>