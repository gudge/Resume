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6"/>
      </w:tblGrid>
      <w:tr w:rsidR="00E95542" w:rsidRPr="00CA6BC8" w:rsidTr="000F5492">
        <w:trPr>
          <w:trHeight w:val="280"/>
        </w:trPr>
        <w:tc>
          <w:tcPr>
            <w:tcW w:w="10596" w:type="dxa"/>
            <w:shd w:val="clear" w:color="auto" w:fill="BFBFBF" w:themeFill="background1" w:themeFillShade="BF"/>
          </w:tcPr>
          <w:p w:rsidR="00E95542" w:rsidRPr="00CA6BC8" w:rsidRDefault="00E95542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SUMMARY</w:t>
            </w:r>
          </w:p>
        </w:tc>
      </w:tr>
    </w:tbl>
    <w:p w:rsidR="008D093F" w:rsidRPr="00623A46" w:rsidRDefault="0010789D" w:rsidP="00623A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95pt;margin-top:36.65pt;width:629.65pt;height:0;z-index:251658240;mso-position-horizontal-relative:text;mso-position-vertical-relative:text" o:connectortype="straight"/>
        </w:pict>
      </w:r>
      <w:r w:rsidR="005C1C0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="000D586D" w:rsidRPr="00CA6BC8">
        <w:rPr>
          <w:rFonts w:ascii="Times New Roman" w:hAnsi="Times New Roman" w:cs="Times New Roman"/>
          <w:b/>
          <w:sz w:val="32"/>
          <w:szCs w:val="32"/>
        </w:rPr>
        <w:t>Shankha Banerjee</w:t>
      </w:r>
      <w:r w:rsidR="000D586D" w:rsidRPr="00CA6BC8">
        <w:rPr>
          <w:rFonts w:ascii="Times New Roman" w:hAnsi="Times New Roman" w:cs="Times New Roman"/>
          <w:b/>
        </w:rPr>
        <w:br/>
      </w:r>
      <w:r w:rsidR="006C7603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261E7C" w:rsidRPr="00502753">
          <w:rPr>
            <w:rStyle w:val="Hyperlink"/>
            <w:rFonts w:ascii="Times New Roman" w:hAnsi="Times New Roman" w:cs="Times New Roman"/>
          </w:rPr>
          <w:t>shankhabanerjee@gmail.com</w:t>
        </w:r>
      </w:hyperlink>
      <w:r w:rsidR="00261E7C">
        <w:rPr>
          <w:rFonts w:ascii="Times New Roman" w:hAnsi="Times New Roman" w:cs="Times New Roman"/>
        </w:rPr>
        <w:t xml:space="preserve">                                                      </w:t>
      </w:r>
      <w:r w:rsidR="00E677BB">
        <w:rPr>
          <w:rFonts w:ascii="Times New Roman" w:hAnsi="Times New Roman" w:cs="Times New Roman"/>
          <w:b/>
        </w:rPr>
        <w:t xml:space="preserve">         </w:t>
      </w:r>
      <w:r w:rsidR="00721FD0" w:rsidRPr="00CA6BC8">
        <w:rPr>
          <w:rFonts w:ascii="Times New Roman" w:hAnsi="Times New Roman" w:cs="Times New Roman"/>
          <w:b/>
        </w:rPr>
        <w:t xml:space="preserve"> </w:t>
      </w:r>
      <w:r w:rsidR="0055124F">
        <w:rPr>
          <w:rFonts w:ascii="Times New Roman" w:hAnsi="Times New Roman" w:cs="Times New Roman"/>
          <w:b/>
        </w:rPr>
        <w:t xml:space="preserve">                   </w:t>
      </w:r>
      <w:r w:rsidR="004232AE">
        <w:rPr>
          <w:rFonts w:ascii="Times New Roman" w:hAnsi="Times New Roman" w:cs="Times New Roman"/>
          <w:b/>
        </w:rPr>
        <w:t xml:space="preserve"> </w:t>
      </w:r>
      <w:r w:rsidR="00194DEF" w:rsidRPr="00CA6BC8">
        <w:rPr>
          <w:rFonts w:ascii="Times New Roman" w:hAnsi="Times New Roman" w:cs="Times New Roman"/>
        </w:rPr>
        <w:t>Phone No: +91-9739900473</w:t>
      </w:r>
    </w:p>
    <w:p w:rsidR="00B97F67" w:rsidRPr="00B97F67" w:rsidRDefault="00B97F67" w:rsidP="00AC34F0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Masters in Computer Science and Applications </w:t>
      </w:r>
    </w:p>
    <w:p w:rsidR="007421F9" w:rsidRPr="00CA6BC8" w:rsidRDefault="007775B7" w:rsidP="00AC3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7421F9" w:rsidRPr="00CA6BC8">
        <w:rPr>
          <w:rFonts w:ascii="Times New Roman" w:hAnsi="Times New Roman" w:cs="Times New Roman"/>
        </w:rPr>
        <w:t xml:space="preserve">+ </w:t>
      </w:r>
      <w:r w:rsidR="00C37CE8" w:rsidRPr="00CA6BC8">
        <w:rPr>
          <w:rFonts w:ascii="Times New Roman" w:hAnsi="Times New Roman" w:cs="Times New Roman"/>
        </w:rPr>
        <w:t>years’</w:t>
      </w:r>
      <w:r w:rsidR="007421F9" w:rsidRPr="00CA6BC8">
        <w:rPr>
          <w:rFonts w:ascii="Times New Roman" w:hAnsi="Times New Roman" w:cs="Times New Roman"/>
        </w:rPr>
        <w:t xml:space="preserve"> work experience in </w:t>
      </w:r>
      <w:r w:rsidR="00774263" w:rsidRPr="00CA6BC8">
        <w:rPr>
          <w:rFonts w:ascii="Times New Roman" w:hAnsi="Times New Roman" w:cs="Times New Roman"/>
        </w:rPr>
        <w:t>softwa</w:t>
      </w:r>
      <w:r w:rsidR="00EB768F" w:rsidRPr="00CA6BC8">
        <w:rPr>
          <w:rFonts w:ascii="Times New Roman" w:hAnsi="Times New Roman" w:cs="Times New Roman"/>
        </w:rPr>
        <w:t>re</w:t>
      </w:r>
      <w:r w:rsidR="0099748F" w:rsidRPr="00CA6BC8">
        <w:rPr>
          <w:rFonts w:ascii="Times New Roman" w:hAnsi="Times New Roman" w:cs="Times New Roman"/>
        </w:rPr>
        <w:t xml:space="preserve"> design and</w:t>
      </w:r>
      <w:r w:rsidR="00EB768F" w:rsidRPr="00CA6BC8">
        <w:rPr>
          <w:rFonts w:ascii="Times New Roman" w:hAnsi="Times New Roman" w:cs="Times New Roman"/>
        </w:rPr>
        <w:t xml:space="preserve"> development</w:t>
      </w:r>
    </w:p>
    <w:p w:rsidR="00027BCC" w:rsidRPr="00EE23A5" w:rsidRDefault="007421F9" w:rsidP="00EE23A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Hands on experience with large and complex code bases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C73FCD" w:rsidRPr="00CA6BC8" w:rsidTr="00254949">
        <w:trPr>
          <w:trHeight w:val="289"/>
        </w:trPr>
        <w:tc>
          <w:tcPr>
            <w:tcW w:w="10581" w:type="dxa"/>
            <w:shd w:val="clear" w:color="auto" w:fill="BFBFBF" w:themeFill="background1" w:themeFillShade="BF"/>
          </w:tcPr>
          <w:p w:rsidR="00C73FCD" w:rsidRPr="00CA6BC8" w:rsidRDefault="00C73FCD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EDUCATION</w:t>
            </w:r>
          </w:p>
        </w:tc>
      </w:tr>
    </w:tbl>
    <w:p w:rsidR="001F7D85" w:rsidRPr="00CA6BC8" w:rsidRDefault="009531DC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M.S., </w:t>
      </w:r>
      <w:r w:rsidRPr="00CA6BC8">
        <w:rPr>
          <w:rFonts w:ascii="Times New Roman" w:hAnsi="Times New Roman" w:cs="Times New Roman"/>
        </w:rPr>
        <w:t xml:space="preserve">Computer Science </w:t>
      </w:r>
      <w:r w:rsidR="001466B5">
        <w:rPr>
          <w:rFonts w:ascii="Times New Roman" w:hAnsi="Times New Roman" w:cs="Times New Roman"/>
        </w:rPr>
        <w:t xml:space="preserve">- Virginia Tech, Blacksburg, VA                                                                                  </w:t>
      </w:r>
      <w:r w:rsidRPr="001466B5">
        <w:rPr>
          <w:rFonts w:ascii="Times New Roman" w:hAnsi="Times New Roman" w:cs="Times New Roman"/>
          <w:i/>
        </w:rPr>
        <w:t>2012</w:t>
      </w:r>
      <w:r w:rsidR="00F90053">
        <w:rPr>
          <w:rFonts w:ascii="Times New Roman" w:hAnsi="Times New Roman" w:cs="Times New Roman"/>
        </w:rPr>
        <w:br/>
        <w:t>Advisor: Dr. Srinidhi Varadarajan</w:t>
      </w:r>
    </w:p>
    <w:p w:rsidR="00312AD9" w:rsidRPr="00CA6BC8" w:rsidRDefault="00261C01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>B</w:t>
      </w:r>
      <w:r w:rsidR="0068536F">
        <w:rPr>
          <w:rFonts w:ascii="Times New Roman" w:hAnsi="Times New Roman" w:cs="Times New Roman"/>
          <w:b/>
        </w:rPr>
        <w:t>.E</w:t>
      </w:r>
      <w:r w:rsidR="0000686B" w:rsidRPr="00CA6BC8">
        <w:rPr>
          <w:rFonts w:ascii="Times New Roman" w:hAnsi="Times New Roman" w:cs="Times New Roman"/>
          <w:b/>
        </w:rPr>
        <w:t xml:space="preserve">., </w:t>
      </w:r>
      <w:r w:rsidR="0000686B" w:rsidRPr="00253FC0">
        <w:rPr>
          <w:rFonts w:ascii="Times New Roman" w:hAnsi="Times New Roman" w:cs="Times New Roman"/>
        </w:rPr>
        <w:t>Computer</w:t>
      </w:r>
      <w:r w:rsidR="00FA7BC2">
        <w:rPr>
          <w:rFonts w:ascii="Times New Roman" w:hAnsi="Times New Roman" w:cs="Times New Roman"/>
        </w:rPr>
        <w:t xml:space="preserve"> Science and</w:t>
      </w:r>
      <w:r w:rsidR="0000686B" w:rsidRPr="00CA6BC8">
        <w:rPr>
          <w:rFonts w:ascii="Times New Roman" w:hAnsi="Times New Roman" w:cs="Times New Roman"/>
        </w:rPr>
        <w:t xml:space="preserve"> Engineering </w:t>
      </w:r>
      <w:r w:rsidR="0010789D">
        <w:rPr>
          <w:rFonts w:ascii="Times New Roman" w:hAnsi="Times New Roman" w:cs="Times New Roman"/>
          <w:iCs/>
          <w:shd w:val="clear" w:color="auto" w:fill="FFFFFF"/>
        </w:rPr>
        <w:t>PESIT</w:t>
      </w:r>
      <w:r w:rsidR="001466B5">
        <w:rPr>
          <w:rFonts w:ascii="Times New Roman" w:hAnsi="Times New Roman" w:cs="Times New Roman"/>
        </w:rPr>
        <w:t>,</w:t>
      </w:r>
      <w:r w:rsidR="0010789D">
        <w:rPr>
          <w:rFonts w:ascii="Times New Roman" w:hAnsi="Times New Roman" w:cs="Times New Roman"/>
        </w:rPr>
        <w:t xml:space="preserve"> Bangalore</w:t>
      </w:r>
      <w:r w:rsidR="001466B5">
        <w:rPr>
          <w:rFonts w:ascii="Times New Roman" w:hAnsi="Times New Roman" w:cs="Times New Roman"/>
        </w:rPr>
        <w:t xml:space="preserve"> India</w:t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  <w:t xml:space="preserve">           </w:t>
      </w:r>
      <w:bookmarkStart w:id="0" w:name="_GoBack"/>
      <w:bookmarkEnd w:id="0"/>
      <w:r w:rsidR="0000686B" w:rsidRPr="00CA6BC8">
        <w:rPr>
          <w:rFonts w:ascii="Times New Roman" w:hAnsi="Times New Roman" w:cs="Times New Roman"/>
        </w:rPr>
        <w:t>2006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F1014B" w:rsidRPr="00CA6BC8" w:rsidTr="00254949">
        <w:trPr>
          <w:trHeight w:val="275"/>
        </w:trPr>
        <w:tc>
          <w:tcPr>
            <w:tcW w:w="10608" w:type="dxa"/>
            <w:shd w:val="clear" w:color="auto" w:fill="BFBFBF" w:themeFill="background1" w:themeFillShade="BF"/>
          </w:tcPr>
          <w:p w:rsidR="00F1014B" w:rsidRPr="00CA6BC8" w:rsidRDefault="00F6724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TECHNICAL SKIL</w:t>
            </w:r>
            <w:r w:rsidR="00F1014B"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LS</w:t>
            </w:r>
          </w:p>
        </w:tc>
      </w:tr>
    </w:tbl>
    <w:p w:rsidR="00BF10B0" w:rsidRPr="00CA6BC8" w:rsidRDefault="00D7109D" w:rsidP="00AC34F0">
      <w:p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  <w:b/>
        </w:rPr>
        <w:t>Programming:</w:t>
      </w:r>
      <w:r w:rsidRPr="00CA6BC8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C, Java, x86</w:t>
      </w:r>
      <w:r w:rsidR="007D1DC8">
        <w:rPr>
          <w:rFonts w:ascii="Times New Roman" w:hAnsi="Times New Roman" w:cs="Times New Roman"/>
        </w:rPr>
        <w:t>-64 Assembly</w:t>
      </w:r>
      <w:r w:rsidR="002A1B30">
        <w:rPr>
          <w:rFonts w:ascii="Times New Roman" w:hAnsi="Times New Roman" w:cs="Times New Roman"/>
        </w:rPr>
        <w:t>,</w:t>
      </w:r>
      <w:r w:rsidR="007D1DC8">
        <w:rPr>
          <w:rFonts w:ascii="Times New Roman" w:hAnsi="Times New Roman" w:cs="Times New Roman"/>
        </w:rPr>
        <w:t xml:space="preserve"> and</w:t>
      </w:r>
      <w:r w:rsidR="00153F3D" w:rsidRPr="00CA6BC8">
        <w:rPr>
          <w:rFonts w:ascii="Times New Roman" w:hAnsi="Times New Roman" w:cs="Times New Roman"/>
        </w:rPr>
        <w:t xml:space="preserve"> Python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Parallel Programming:</w:t>
      </w:r>
      <w:r w:rsidR="00705110" w:rsidRPr="00CA6BC8">
        <w:rPr>
          <w:rFonts w:ascii="Times New Roman" w:hAnsi="Times New Roman" w:cs="Times New Roman"/>
        </w:rPr>
        <w:t xml:space="preserve"> </w:t>
      </w:r>
      <w:r w:rsidR="00705110" w:rsidRPr="001B56D2">
        <w:rPr>
          <w:rFonts w:ascii="Times New Roman" w:hAnsi="Times New Roman" w:cs="Times New Roman"/>
          <w:shd w:val="clear" w:color="auto" w:fill="FFFFFF"/>
        </w:rPr>
        <w:t>Message Passing Interface (MPI)</w:t>
      </w:r>
      <w:r w:rsidRPr="001B56D2">
        <w:rPr>
          <w:rFonts w:ascii="Times New Roman" w:hAnsi="Times New Roman" w:cs="Times New Roman"/>
        </w:rPr>
        <w:t>,</w:t>
      </w:r>
      <w:r w:rsidR="00705110" w:rsidRPr="00CA6BC8">
        <w:rPr>
          <w:rFonts w:ascii="Times New Roman" w:hAnsi="Times New Roman" w:cs="Times New Roman"/>
        </w:rPr>
        <w:t xml:space="preserve"> </w:t>
      </w:r>
      <w:r w:rsidRPr="00CA6BC8">
        <w:rPr>
          <w:rFonts w:ascii="Times New Roman" w:hAnsi="Times New Roman" w:cs="Times New Roman"/>
        </w:rPr>
        <w:t>OpenMP, Pthreads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</w:t>
      </w:r>
      <w:r w:rsidR="008471DD">
        <w:rPr>
          <w:rFonts w:ascii="Times New Roman" w:hAnsi="Times New Roman" w:cs="Times New Roman"/>
        </w:rPr>
        <w:t xml:space="preserve">Multi-threading, </w:t>
      </w:r>
      <w:r w:rsidR="009E5F1B">
        <w:rPr>
          <w:rFonts w:ascii="Times New Roman" w:hAnsi="Times New Roman" w:cs="Times New Roman"/>
        </w:rPr>
        <w:t xml:space="preserve">and </w:t>
      </w:r>
      <w:r w:rsidR="005C5BB6" w:rsidRPr="00CA6BC8">
        <w:rPr>
          <w:rFonts w:ascii="Times New Roman" w:hAnsi="Times New Roman" w:cs="Times New Roman"/>
        </w:rPr>
        <w:t>CUDA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Compiler Framework:</w:t>
      </w:r>
      <w:r w:rsidR="008C1EC6" w:rsidRPr="00CA6BC8">
        <w:rPr>
          <w:rFonts w:ascii="Times New Roman" w:hAnsi="Times New Roman" w:cs="Times New Roman"/>
          <w:b/>
        </w:rPr>
        <w:t xml:space="preserve"> </w:t>
      </w:r>
      <w:r w:rsidR="008C1EC6" w:rsidRPr="00CA6BC8">
        <w:rPr>
          <w:rFonts w:ascii="Times New Roman" w:hAnsi="Times New Roman" w:cs="Times New Roman"/>
        </w:rPr>
        <w:t>L</w:t>
      </w:r>
      <w:r w:rsidR="009E5F1B">
        <w:rPr>
          <w:rFonts w:ascii="Times New Roman" w:hAnsi="Times New Roman" w:cs="Times New Roman"/>
        </w:rPr>
        <w:t>ow Level Virtual Machine (LLVM)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8C1EC6" w:rsidRPr="00CA6BC8">
        <w:rPr>
          <w:rFonts w:ascii="Times New Roman" w:hAnsi="Times New Roman" w:cs="Times New Roman"/>
        </w:rPr>
        <w:t xml:space="preserve"> J</w:t>
      </w:r>
      <w:r w:rsidR="00BF10B0" w:rsidRPr="00CA6BC8">
        <w:rPr>
          <w:rFonts w:ascii="Times New Roman" w:hAnsi="Times New Roman" w:cs="Times New Roman"/>
        </w:rPr>
        <w:t>ava Development Tools (JDT) Core</w:t>
      </w:r>
      <w:r w:rsidR="005E0153">
        <w:rPr>
          <w:rFonts w:ascii="Times New Roman" w:hAnsi="Times New Roman" w:cs="Times New Roman"/>
        </w:rPr>
        <w:t>, GDB</w:t>
      </w:r>
      <w:r w:rsidR="00BF10B0" w:rsidRPr="00CA6BC8">
        <w:rPr>
          <w:rFonts w:ascii="Times New Roman" w:hAnsi="Times New Roman" w:cs="Times New Roman"/>
        </w:rPr>
        <w:br/>
      </w:r>
      <w:r w:rsidR="00BF10B0" w:rsidRPr="00CA6BC8">
        <w:rPr>
          <w:rFonts w:ascii="Times New Roman" w:hAnsi="Times New Roman" w:cs="Times New Roman"/>
          <w:b/>
        </w:rPr>
        <w:t xml:space="preserve">System Administration: </w:t>
      </w:r>
      <w:r w:rsidR="0037747B">
        <w:rPr>
          <w:rFonts w:ascii="Times New Roman" w:hAnsi="Times New Roman" w:cs="Times New Roman"/>
        </w:rPr>
        <w:t>Linux k</w:t>
      </w:r>
      <w:r w:rsidR="009E5F1B">
        <w:rPr>
          <w:rFonts w:ascii="Times New Roman" w:hAnsi="Times New Roman" w:cs="Times New Roman"/>
        </w:rPr>
        <w:t>ernel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37747B">
        <w:rPr>
          <w:rFonts w:ascii="Times New Roman" w:hAnsi="Times New Roman" w:cs="Times New Roman"/>
        </w:rPr>
        <w:t xml:space="preserve"> GCC, LLVM compiler tool c</w:t>
      </w:r>
      <w:r w:rsidR="00FF35F1" w:rsidRPr="00CA6BC8">
        <w:rPr>
          <w:rFonts w:ascii="Times New Roman" w:hAnsi="Times New Roman" w:cs="Times New Roman"/>
        </w:rPr>
        <w:t>hain</w:t>
      </w:r>
    </w:p>
    <w:tbl>
      <w:tblPr>
        <w:tblStyle w:val="TableGrid"/>
        <w:tblW w:w="10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E66910" w:rsidRPr="00CA6BC8" w:rsidTr="00254949">
        <w:trPr>
          <w:trHeight w:val="293"/>
        </w:trPr>
        <w:tc>
          <w:tcPr>
            <w:tcW w:w="10581" w:type="dxa"/>
            <w:shd w:val="clear" w:color="auto" w:fill="BFBFBF" w:themeFill="background1" w:themeFillShade="BF"/>
          </w:tcPr>
          <w:p w:rsidR="00E66910" w:rsidRPr="00CA6BC8" w:rsidRDefault="00E66910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EXPERIENCE</w:t>
            </w:r>
          </w:p>
        </w:tc>
      </w:tr>
    </w:tbl>
    <w:p w:rsidR="00A15D48" w:rsidRPr="00A15D48" w:rsidRDefault="00923F44" w:rsidP="00A15D4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Senior Software Engineer, IBM </w:t>
      </w:r>
      <w:r w:rsidRPr="000B5CFE">
        <w:rPr>
          <w:rFonts w:ascii="Times New Roman" w:hAnsi="Times New Roman" w:cs="Times New Roman"/>
          <w:i/>
        </w:rPr>
        <w:t>Bangalore</w:t>
      </w:r>
      <w:r w:rsidRPr="00CA6BC8">
        <w:rPr>
          <w:rFonts w:ascii="Times New Roman" w:hAnsi="Times New Roman" w:cs="Times New Roman"/>
        </w:rPr>
        <w:t xml:space="preserve"> </w:t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  <w:t xml:space="preserve">           </w:t>
      </w:r>
      <w:r w:rsidR="00852336">
        <w:rPr>
          <w:rFonts w:ascii="Times New Roman" w:hAnsi="Times New Roman" w:cs="Times New Roman"/>
        </w:rPr>
        <w:t xml:space="preserve">  </w:t>
      </w:r>
      <w:r w:rsidRPr="000B5CFE">
        <w:rPr>
          <w:rFonts w:ascii="Times New Roman" w:hAnsi="Times New Roman" w:cs="Times New Roman"/>
          <w:i/>
        </w:rPr>
        <w:t xml:space="preserve">Mar 2012 </w:t>
      </w:r>
      <w:r w:rsidR="00A27FAD" w:rsidRPr="000B5CFE">
        <w:rPr>
          <w:rFonts w:ascii="Times New Roman" w:hAnsi="Times New Roman" w:cs="Times New Roman"/>
          <w:i/>
        </w:rPr>
        <w:t>–</w:t>
      </w:r>
      <w:r w:rsidR="009A760B" w:rsidRPr="000B5CFE">
        <w:rPr>
          <w:rFonts w:ascii="Times New Roman" w:hAnsi="Times New Roman" w:cs="Times New Roman"/>
          <w:i/>
        </w:rPr>
        <w:t xml:space="preserve"> Present</w:t>
      </w:r>
    </w:p>
    <w:p w:rsidR="00AA1DC9" w:rsidRPr="00AA1DC9" w:rsidRDefault="00FC641E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Design</w:t>
      </w:r>
      <w:r w:rsidR="00D87B28" w:rsidRPr="00AA1DC9">
        <w:rPr>
          <w:rFonts w:ascii="Times New Roman" w:hAnsi="Times New Roman" w:cs="Times New Roman"/>
        </w:rPr>
        <w:t>ed</w:t>
      </w:r>
      <w:r w:rsidRPr="00AA1DC9">
        <w:rPr>
          <w:rFonts w:ascii="Times New Roman" w:hAnsi="Times New Roman" w:cs="Times New Roman"/>
        </w:rPr>
        <w:t xml:space="preserve"> and developed </w:t>
      </w:r>
      <w:r w:rsidR="00071DE7" w:rsidRPr="00AA1DC9">
        <w:rPr>
          <w:rFonts w:ascii="Times New Roman" w:hAnsi="Times New Roman" w:cs="Times New Roman"/>
        </w:rPr>
        <w:t xml:space="preserve">a </w:t>
      </w:r>
      <w:r w:rsidR="008910EC" w:rsidRPr="00AA1DC9">
        <w:rPr>
          <w:rFonts w:ascii="Times New Roman" w:hAnsi="Times New Roman" w:cs="Times New Roman"/>
        </w:rPr>
        <w:t xml:space="preserve">tool to detect binding comparison in the JDT compiler code base. </w:t>
      </w:r>
      <w:r w:rsidR="00391B2F" w:rsidRPr="00AA1DC9">
        <w:rPr>
          <w:rFonts w:ascii="Times New Roman" w:hAnsi="Times New Roman" w:cs="Times New Roman"/>
        </w:rPr>
        <w:t>B</w:t>
      </w:r>
      <w:r w:rsidR="00CE493C" w:rsidRPr="00AA1DC9">
        <w:rPr>
          <w:rFonts w:ascii="Times New Roman" w:hAnsi="Times New Roman" w:cs="Times New Roman"/>
        </w:rPr>
        <w:t xml:space="preserve">inding comparisons </w:t>
      </w:r>
      <w:r w:rsidR="00AA1DC9">
        <w:rPr>
          <w:rFonts w:ascii="Times New Roman" w:hAnsi="Times New Roman" w:cs="Times New Roman"/>
        </w:rPr>
        <w:t xml:space="preserve">were required to be modified due to </w:t>
      </w:r>
      <w:r w:rsidR="002B4EA0">
        <w:rPr>
          <w:rFonts w:ascii="Times New Roman" w:hAnsi="Times New Roman" w:cs="Times New Roman"/>
        </w:rPr>
        <w:t>introduction of Type Annotation</w:t>
      </w:r>
      <w:r w:rsidR="00AA1DC9">
        <w:rPr>
          <w:rFonts w:ascii="Times New Roman" w:hAnsi="Times New Roman" w:cs="Times New Roman"/>
        </w:rPr>
        <w:t xml:space="preserve"> in Java 8.</w:t>
      </w:r>
    </w:p>
    <w:p w:rsidR="00CC56BE" w:rsidRPr="00AA1DC9" w:rsidRDefault="00B25616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Implemented</w:t>
      </w:r>
      <w:r w:rsidR="00CC56BE" w:rsidRPr="00AA1DC9">
        <w:rPr>
          <w:rFonts w:ascii="Times New Roman" w:hAnsi="Times New Roman" w:cs="Times New Roman"/>
        </w:rPr>
        <w:t xml:space="preserve"> section </w:t>
      </w:r>
      <w:r w:rsidRPr="00AA1DC9">
        <w:rPr>
          <w:rFonts w:ascii="Times New Roman" w:hAnsi="Times New Roman" w:cs="Times New Roman"/>
        </w:rPr>
        <w:t xml:space="preserve">in JLS 8 </w:t>
      </w:r>
      <w:r w:rsidR="00CC56BE" w:rsidRPr="00AA1DC9">
        <w:rPr>
          <w:rFonts w:ascii="Times New Roman" w:hAnsi="Times New Roman" w:cs="Times New Roman"/>
        </w:rPr>
        <w:t>dealing with choice of most specific method in the scenario of varargs and method overloading.</w:t>
      </w:r>
    </w:p>
    <w:p w:rsidR="00012061" w:rsidRPr="00C768EB" w:rsidRDefault="00653FD7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supported features </w:t>
      </w:r>
      <w:r w:rsidR="00012061">
        <w:rPr>
          <w:rFonts w:ascii="Times New Roman" w:hAnsi="Times New Roman" w:cs="Times New Roman"/>
        </w:rPr>
        <w:t xml:space="preserve">specified </w:t>
      </w:r>
      <w:r w:rsidR="006C3A84">
        <w:rPr>
          <w:rFonts w:ascii="Times New Roman" w:hAnsi="Times New Roman" w:cs="Times New Roman"/>
        </w:rPr>
        <w:t>for</w:t>
      </w:r>
      <w:r w:rsidR="00012061">
        <w:rPr>
          <w:rFonts w:ascii="Times New Roman" w:hAnsi="Times New Roman" w:cs="Times New Roman"/>
        </w:rPr>
        <w:t xml:space="preserve"> </w:t>
      </w:r>
      <w:r w:rsidR="002B4EA0">
        <w:rPr>
          <w:rFonts w:ascii="Times New Roman" w:hAnsi="Times New Roman" w:cs="Times New Roman"/>
        </w:rPr>
        <w:t>Type Annotation</w:t>
      </w:r>
      <w:r w:rsidR="004247E9">
        <w:rPr>
          <w:rFonts w:ascii="Times New Roman" w:hAnsi="Times New Roman" w:cs="Times New Roman"/>
        </w:rPr>
        <w:t xml:space="preserve"> </w:t>
      </w:r>
      <w:r w:rsidR="006C3A84">
        <w:rPr>
          <w:rFonts w:ascii="Times New Roman" w:hAnsi="Times New Roman" w:cs="Times New Roman"/>
        </w:rPr>
        <w:t>(JS</w:t>
      </w:r>
      <w:r w:rsidR="004F2FF8">
        <w:rPr>
          <w:rFonts w:ascii="Times New Roman" w:hAnsi="Times New Roman" w:cs="Times New Roman"/>
        </w:rPr>
        <w:t>R 308) and Repeating A</w:t>
      </w:r>
      <w:r w:rsidR="002B4EA0">
        <w:rPr>
          <w:rFonts w:ascii="Times New Roman" w:hAnsi="Times New Roman" w:cs="Times New Roman"/>
        </w:rPr>
        <w:t>nnotation</w:t>
      </w:r>
      <w:r w:rsidR="006C3A84">
        <w:rPr>
          <w:rFonts w:ascii="Times New Roman" w:hAnsi="Times New Roman" w:cs="Times New Roman"/>
        </w:rPr>
        <w:t xml:space="preserve"> (JSR 337).</w:t>
      </w:r>
    </w:p>
    <w:p w:rsidR="00C768EB" w:rsidRPr="00012061" w:rsidRDefault="00333361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Implemented features in Null analysis to help detect potential null poin</w:t>
      </w:r>
      <w:r w:rsidR="006A21C8">
        <w:rPr>
          <w:rFonts w:ascii="Times New Roman" w:hAnsi="Times New Roman" w:cs="Times New Roman"/>
        </w:rPr>
        <w:t>ter exceptions at compile time.</w:t>
      </w:r>
    </w:p>
    <w:p w:rsidR="00923F44" w:rsidRPr="00CC5C06" w:rsidRDefault="00623FD4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</w:t>
      </w:r>
      <w:r w:rsidR="00000ADA">
        <w:rPr>
          <w:rFonts w:ascii="Times New Roman" w:hAnsi="Times New Roman" w:cs="Times New Roman"/>
        </w:rPr>
        <w:t xml:space="preserve">JDT core sub </w:t>
      </w:r>
      <w:r w:rsidR="00713EDE">
        <w:rPr>
          <w:rFonts w:ascii="Times New Roman" w:hAnsi="Times New Roman" w:cs="Times New Roman"/>
        </w:rPr>
        <w:t>components</w:t>
      </w:r>
      <w:r w:rsidR="00433833">
        <w:rPr>
          <w:rFonts w:ascii="Times New Roman" w:hAnsi="Times New Roman" w:cs="Times New Roman"/>
        </w:rPr>
        <w:t xml:space="preserve">: </w:t>
      </w:r>
      <w:r w:rsidR="005447A6">
        <w:rPr>
          <w:rFonts w:ascii="Times New Roman" w:hAnsi="Times New Roman" w:cs="Times New Roman"/>
        </w:rPr>
        <w:t>AST, search, error recovery, intermediate code</w:t>
      </w:r>
      <w:r w:rsidR="00ED795E">
        <w:rPr>
          <w:rFonts w:ascii="Times New Roman" w:hAnsi="Times New Roman" w:cs="Times New Roman"/>
        </w:rPr>
        <w:t xml:space="preserve"> generation, exception handling</w:t>
      </w:r>
      <w:r w:rsidR="003172A6">
        <w:rPr>
          <w:rFonts w:ascii="Times New Roman" w:hAnsi="Times New Roman" w:cs="Times New Roman"/>
        </w:rPr>
        <w:t xml:space="preserve">, </w:t>
      </w:r>
      <w:r w:rsidR="009B52BA">
        <w:rPr>
          <w:rFonts w:ascii="Times New Roman" w:hAnsi="Times New Roman" w:cs="Times New Roman"/>
        </w:rPr>
        <w:t xml:space="preserve">type hierarchy and </w:t>
      </w:r>
      <w:r w:rsidR="003F5533">
        <w:rPr>
          <w:rFonts w:ascii="Times New Roman" w:hAnsi="Times New Roman" w:cs="Times New Roman"/>
        </w:rPr>
        <w:t>disassembler</w:t>
      </w:r>
      <w:r w:rsidR="009B52BA">
        <w:rPr>
          <w:rFonts w:ascii="Times New Roman" w:hAnsi="Times New Roman" w:cs="Times New Roman"/>
        </w:rPr>
        <w:t>.</w:t>
      </w:r>
    </w:p>
    <w:p w:rsidR="00CC5C06" w:rsidRPr="00CC5C06" w:rsidRDefault="00CC5C06" w:rsidP="00CC5C06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CC5C06">
        <w:rPr>
          <w:rFonts w:ascii="Times New Roman" w:hAnsi="Times New Roman" w:cs="Times New Roman"/>
        </w:rPr>
        <w:t xml:space="preserve">Acknowledged in </w:t>
      </w:r>
      <w:r w:rsidR="00132178">
        <w:rPr>
          <w:rFonts w:ascii="Times New Roman" w:hAnsi="Times New Roman" w:cs="Times New Roman"/>
        </w:rPr>
        <w:t xml:space="preserve">Java </w:t>
      </w:r>
      <w:r w:rsidR="008D4617">
        <w:rPr>
          <w:rFonts w:ascii="Times New Roman" w:hAnsi="Times New Roman" w:cs="Times New Roman"/>
        </w:rPr>
        <w:t xml:space="preserve">Language Specification </w:t>
      </w:r>
      <w:r w:rsidR="00C05ACC">
        <w:rPr>
          <w:rFonts w:ascii="Times New Roman" w:hAnsi="Times New Roman" w:cs="Times New Roman"/>
        </w:rPr>
        <w:t xml:space="preserve">(SE </w:t>
      </w:r>
      <w:r w:rsidR="008D4617">
        <w:rPr>
          <w:rFonts w:ascii="Times New Roman" w:hAnsi="Times New Roman" w:cs="Times New Roman"/>
        </w:rPr>
        <w:t>8</w:t>
      </w:r>
      <w:r w:rsidR="00C05ACC">
        <w:rPr>
          <w:rFonts w:ascii="Times New Roman" w:hAnsi="Times New Roman" w:cs="Times New Roman"/>
        </w:rPr>
        <w:t>)</w:t>
      </w:r>
      <w:r w:rsidR="008D4617">
        <w:rPr>
          <w:rFonts w:ascii="Times New Roman" w:hAnsi="Times New Roman" w:cs="Times New Roman"/>
        </w:rPr>
        <w:t xml:space="preserve"> </w:t>
      </w:r>
      <w:r w:rsidRPr="00CC5C06">
        <w:rPr>
          <w:rFonts w:ascii="Times New Roman" w:hAnsi="Times New Roman" w:cs="Times New Roman"/>
        </w:rPr>
        <w:t>for con</w:t>
      </w:r>
      <w:r w:rsidR="008D4617">
        <w:rPr>
          <w:rFonts w:ascii="Times New Roman" w:hAnsi="Times New Roman" w:cs="Times New Roman"/>
        </w:rPr>
        <w:t>tributions to the Eclipse Java c</w:t>
      </w:r>
      <w:r w:rsidRPr="00CC5C06">
        <w:rPr>
          <w:rFonts w:ascii="Times New Roman" w:hAnsi="Times New Roman" w:cs="Times New Roman"/>
        </w:rPr>
        <w:t>ompiler.</w:t>
      </w:r>
    </w:p>
    <w:p w:rsidR="00B37687" w:rsidRPr="00AF45B8" w:rsidRDefault="00322332" w:rsidP="00AF45B8">
      <w:pPr>
        <w:pStyle w:val="ListParagraph"/>
        <w:numPr>
          <w:ilvl w:val="0"/>
          <w:numId w:val="11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A15D48">
        <w:rPr>
          <w:rFonts w:ascii="Times New Roman" w:hAnsi="Times New Roman" w:cs="Times New Roman"/>
          <w:b/>
        </w:rPr>
        <w:t xml:space="preserve">Software </w:t>
      </w:r>
      <w:r w:rsidR="00805F8A" w:rsidRPr="00A15D48">
        <w:rPr>
          <w:rFonts w:ascii="Times New Roman" w:hAnsi="Times New Roman" w:cs="Times New Roman"/>
          <w:b/>
        </w:rPr>
        <w:t xml:space="preserve">Engineer, </w:t>
      </w:r>
      <w:r w:rsidR="00C84A0B" w:rsidRPr="00A15D48">
        <w:rPr>
          <w:rFonts w:ascii="Times New Roman" w:hAnsi="Times New Roman" w:cs="Times New Roman"/>
          <w:b/>
        </w:rPr>
        <w:t>Qualcomm Incorporated</w:t>
      </w:r>
      <w:r w:rsidR="00451DA7" w:rsidRPr="00AF45B8">
        <w:rPr>
          <w:rFonts w:ascii="Times New Roman" w:hAnsi="Times New Roman" w:cs="Times New Roman"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>San Diego</w:t>
      </w:r>
      <w:r w:rsidR="00C84A0B" w:rsidRPr="00AF45B8">
        <w:rPr>
          <w:rFonts w:ascii="Times New Roman" w:hAnsi="Times New Roman" w:cs="Times New Roman"/>
        </w:rPr>
        <w:t xml:space="preserve"> </w:t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  <w:t xml:space="preserve">        </w:t>
      </w:r>
      <w:r w:rsidR="00C82667">
        <w:rPr>
          <w:rFonts w:ascii="Times New Roman" w:hAnsi="Times New Roman" w:cs="Times New Roman"/>
          <w:i/>
        </w:rPr>
        <w:t xml:space="preserve"> </w:t>
      </w:r>
      <w:r w:rsidR="0043252A">
        <w:rPr>
          <w:rFonts w:ascii="Times New Roman" w:hAnsi="Times New Roman" w:cs="Times New Roman"/>
          <w:i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 xml:space="preserve">Mar 2012 </w:t>
      </w:r>
      <w:r w:rsidR="00A4152B" w:rsidRPr="000B5CFE">
        <w:rPr>
          <w:rFonts w:ascii="Times New Roman" w:hAnsi="Times New Roman" w:cs="Times New Roman"/>
          <w:i/>
        </w:rPr>
        <w:t>–</w:t>
      </w:r>
      <w:r w:rsidR="00C84A0B" w:rsidRPr="000B5CFE">
        <w:rPr>
          <w:rFonts w:ascii="Times New Roman" w:hAnsi="Times New Roman" w:cs="Times New Roman"/>
          <w:i/>
        </w:rPr>
        <w:t xml:space="preserve"> </w:t>
      </w:r>
      <w:r w:rsidR="00A4152B" w:rsidRPr="000B5CFE">
        <w:rPr>
          <w:rFonts w:ascii="Times New Roman" w:hAnsi="Times New Roman" w:cs="Times New Roman"/>
          <w:i/>
        </w:rPr>
        <w:t>Feb 2013</w:t>
      </w:r>
    </w:p>
    <w:p w:rsidR="002C1251" w:rsidRDefault="003F5533" w:rsidP="002C1251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6A2D88" w:rsidRPr="00CA6BC8">
        <w:rPr>
          <w:rFonts w:ascii="Times New Roman" w:hAnsi="Times New Roman" w:cs="Times New Roman"/>
        </w:rPr>
        <w:t>native</w:t>
      </w:r>
      <w:r w:rsidR="00805F8A" w:rsidRPr="00CA6BC8">
        <w:rPr>
          <w:rFonts w:ascii="Times New Roman" w:hAnsi="Times New Roman" w:cs="Times New Roman"/>
        </w:rPr>
        <w:t xml:space="preserve"> hardware math calls for OpenCL compiler.</w:t>
      </w:r>
    </w:p>
    <w:p w:rsidR="00E347CE" w:rsidRDefault="00344FE6" w:rsidP="00E347C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Developed</w:t>
      </w:r>
      <w:r w:rsidR="00932493" w:rsidRPr="00CA6BC8">
        <w:rPr>
          <w:rFonts w:ascii="Times New Roman" w:hAnsi="Times New Roman" w:cs="Times New Roman"/>
        </w:rPr>
        <w:t xml:space="preserve"> test suite in Python to </w:t>
      </w:r>
      <w:r w:rsidR="00805F8A" w:rsidRPr="00CA6BC8">
        <w:rPr>
          <w:rFonts w:ascii="Times New Roman" w:hAnsi="Times New Roman" w:cs="Times New Roman"/>
        </w:rPr>
        <w:t>check math alg</w:t>
      </w:r>
      <w:r w:rsidR="008811D6" w:rsidRPr="00CA6BC8">
        <w:rPr>
          <w:rFonts w:ascii="Times New Roman" w:hAnsi="Times New Roman" w:cs="Times New Roman"/>
        </w:rPr>
        <w:t>orithms for correctness on X86.</w:t>
      </w:r>
    </w:p>
    <w:p w:rsidR="0014168F" w:rsidRDefault="003F5533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Debugged and isolated</w:t>
      </w:r>
      <w:r w:rsidR="002C1251">
        <w:rPr>
          <w:rFonts w:ascii="Times New Roman" w:hAnsi="Times New Roman" w:cs="Times New Roman"/>
        </w:rPr>
        <w:t xml:space="preserve"> issues on</w:t>
      </w:r>
      <w:r w:rsidR="006333B7">
        <w:rPr>
          <w:rFonts w:ascii="Times New Roman" w:hAnsi="Times New Roman" w:cs="Times New Roman"/>
        </w:rPr>
        <w:t xml:space="preserve"> experimental hardware </w:t>
      </w:r>
      <w:r w:rsidR="00E347CE">
        <w:rPr>
          <w:rFonts w:ascii="Times New Roman" w:hAnsi="Times New Roman" w:cs="Times New Roman"/>
        </w:rPr>
        <w:t xml:space="preserve">and helped design performance metrics for the compiler </w:t>
      </w:r>
      <w:r w:rsidR="001621EB">
        <w:rPr>
          <w:rFonts w:ascii="Times New Roman" w:hAnsi="Times New Roman" w:cs="Times New Roman"/>
        </w:rPr>
        <w:t>for mobile GPU.</w:t>
      </w:r>
    </w:p>
    <w:p w:rsidR="0014168F" w:rsidRPr="0014168F" w:rsidRDefault="00B45ADC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</w:rPr>
        <w:t>Developed a tool to profile</w:t>
      </w:r>
      <w:r w:rsidR="0014168F">
        <w:rPr>
          <w:rFonts w:ascii="Times New Roman" w:hAnsi="Times New Roman" w:cs="Times New Roman"/>
        </w:rPr>
        <w:t xml:space="preserve"> the compiler for size on disk.</w:t>
      </w:r>
    </w:p>
    <w:p w:rsidR="00AA257B" w:rsidRPr="0014168F" w:rsidRDefault="00AA257B" w:rsidP="00D7029A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  <w:b/>
        </w:rPr>
        <w:t>Engineering Intern, Qualcomm Incorporated</w:t>
      </w:r>
      <w:r w:rsidRPr="0014168F">
        <w:rPr>
          <w:rFonts w:ascii="Times New Roman" w:hAnsi="Times New Roman" w:cs="Times New Roman"/>
        </w:rPr>
        <w:t xml:space="preserve"> </w:t>
      </w:r>
      <w:r w:rsidRPr="0014168F">
        <w:rPr>
          <w:rFonts w:ascii="Times New Roman" w:hAnsi="Times New Roman" w:cs="Times New Roman"/>
          <w:i/>
        </w:rPr>
        <w:t>San Diego</w:t>
      </w:r>
      <w:r w:rsidRPr="0014168F">
        <w:rPr>
          <w:rFonts w:ascii="Times New Roman" w:hAnsi="Times New Roman" w:cs="Times New Roman"/>
        </w:rPr>
        <w:t xml:space="preserve"> </w:t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  <w:t xml:space="preserve">      </w:t>
      </w:r>
      <w:r w:rsidR="000B5CFE" w:rsidRPr="0014168F">
        <w:rPr>
          <w:rFonts w:ascii="Times New Roman" w:hAnsi="Times New Roman" w:cs="Times New Roman"/>
        </w:rPr>
        <w:t xml:space="preserve"> </w:t>
      </w:r>
      <w:r w:rsidR="00C82667" w:rsidRPr="0014168F">
        <w:rPr>
          <w:rFonts w:ascii="Times New Roman" w:hAnsi="Times New Roman" w:cs="Times New Roman"/>
        </w:rPr>
        <w:t xml:space="preserve">   </w:t>
      </w:r>
      <w:r w:rsidR="00C82667" w:rsidRPr="0014168F">
        <w:rPr>
          <w:rFonts w:ascii="Times New Roman" w:hAnsi="Times New Roman" w:cs="Times New Roman"/>
          <w:i/>
        </w:rPr>
        <w:t>May 2011 – Aug 2011</w:t>
      </w:r>
    </w:p>
    <w:p w:rsidR="00E70D11" w:rsidRDefault="00597BD9" w:rsidP="00E70D1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977893" w:rsidRPr="00CA6BC8">
        <w:rPr>
          <w:rFonts w:ascii="Times New Roman" w:hAnsi="Times New Roman" w:cs="Times New Roman"/>
        </w:rPr>
        <w:t xml:space="preserve"> testing framework based on Python </w:t>
      </w:r>
      <w:r w:rsidR="00665EEC" w:rsidRPr="00CA6BC8">
        <w:rPr>
          <w:rFonts w:ascii="Times New Roman" w:hAnsi="Times New Roman" w:cs="Times New Roman"/>
        </w:rPr>
        <w:t>for comparing</w:t>
      </w:r>
      <w:r w:rsidR="00806020" w:rsidRPr="00CA6BC8">
        <w:rPr>
          <w:rFonts w:ascii="Times New Roman" w:hAnsi="Times New Roman" w:cs="Times New Roman"/>
        </w:rPr>
        <w:t xml:space="preserve"> </w:t>
      </w:r>
      <w:r w:rsidR="00AA257B" w:rsidRPr="00CA6BC8">
        <w:rPr>
          <w:rFonts w:ascii="Times New Roman" w:hAnsi="Times New Roman" w:cs="Times New Roman"/>
        </w:rPr>
        <w:t>Qualcomm</w:t>
      </w:r>
      <w:r w:rsidR="00806020" w:rsidRPr="00CA6BC8">
        <w:rPr>
          <w:rFonts w:ascii="Times New Roman" w:hAnsi="Times New Roman" w:cs="Times New Roman"/>
        </w:rPr>
        <w:t xml:space="preserve">’s </w:t>
      </w:r>
      <w:r w:rsidR="00AA257B" w:rsidRPr="00CA6BC8">
        <w:rPr>
          <w:rFonts w:ascii="Times New Roman" w:hAnsi="Times New Roman" w:cs="Times New Roman"/>
        </w:rPr>
        <w:t xml:space="preserve">OpenCL 1.0 compiler with </w:t>
      </w:r>
      <w:r w:rsidR="00806020" w:rsidRPr="00CA6BC8">
        <w:rPr>
          <w:rFonts w:ascii="Times New Roman" w:hAnsi="Times New Roman" w:cs="Times New Roman"/>
        </w:rPr>
        <w:t>OpenCL compilers from different vendors.</w:t>
      </w:r>
    </w:p>
    <w:p w:rsidR="00E70D11" w:rsidRPr="00E70D11" w:rsidRDefault="00E70D11" w:rsidP="001307E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E70D11">
        <w:rPr>
          <w:rFonts w:ascii="Times New Roman" w:hAnsi="Times New Roman" w:cs="Times New Roman"/>
          <w:b/>
        </w:rPr>
        <w:t>System Software Engineer, IBM</w:t>
      </w:r>
      <w:r w:rsidRPr="00E70D11">
        <w:rPr>
          <w:rFonts w:ascii="Times New Roman" w:hAnsi="Times New Roman" w:cs="Times New Roman"/>
        </w:rPr>
        <w:t xml:space="preserve"> </w:t>
      </w:r>
      <w:r w:rsidRPr="000B5CFE">
        <w:rPr>
          <w:rFonts w:ascii="Times New Roman" w:hAnsi="Times New Roman" w:cs="Times New Roman"/>
          <w:i/>
        </w:rPr>
        <w:t>Bangalore</w:t>
      </w:r>
      <w:r w:rsidRPr="00E70D11">
        <w:rPr>
          <w:rFonts w:ascii="Times New Roman" w:hAnsi="Times New Roman" w:cs="Times New Roman"/>
        </w:rPr>
        <w:t xml:space="preserve"> </w:t>
      </w:r>
      <w:r w:rsidR="00B54CBB">
        <w:rPr>
          <w:rFonts w:ascii="Times New Roman" w:hAnsi="Times New Roman" w:cs="Times New Roman"/>
        </w:rPr>
        <w:t xml:space="preserve">                                          </w:t>
      </w:r>
      <w:r w:rsidR="000B5CFE">
        <w:rPr>
          <w:rFonts w:ascii="Times New Roman" w:hAnsi="Times New Roman" w:cs="Times New Roman"/>
        </w:rPr>
        <w:t xml:space="preserve">                               </w:t>
      </w:r>
      <w:r w:rsidR="007A501E">
        <w:rPr>
          <w:rFonts w:ascii="Times New Roman" w:hAnsi="Times New Roman" w:cs="Times New Roman"/>
        </w:rPr>
        <w:t xml:space="preserve">   </w:t>
      </w:r>
      <w:r w:rsidR="007A501E">
        <w:rPr>
          <w:rFonts w:ascii="Times New Roman" w:hAnsi="Times New Roman" w:cs="Times New Roman"/>
          <w:i/>
        </w:rPr>
        <w:t>Jul 2006 – Jun 2009</w:t>
      </w:r>
    </w:p>
    <w:p w:rsidR="00E70D11" w:rsidRDefault="00DD6E20" w:rsidP="00622A9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supported</w:t>
      </w:r>
      <w:r w:rsidR="00E70D11" w:rsidRPr="00E70D11">
        <w:rPr>
          <w:rFonts w:ascii="Times New Roman" w:hAnsi="Times New Roman" w:cs="Times New Roman"/>
        </w:rPr>
        <w:t xml:space="preserve"> instrumentation engine and runtime library for detecting memory access errors, code coverage issues, and performance bottlenecks of UNIX applications.</w:t>
      </w:r>
    </w:p>
    <w:p w:rsidR="004D740D" w:rsidRDefault="004D740D" w:rsidP="004D740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two students as part of IBM extreme blue internship program.</w:t>
      </w:r>
    </w:p>
    <w:tbl>
      <w:tblPr>
        <w:tblStyle w:val="TableGrid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5"/>
      </w:tblGrid>
      <w:tr w:rsidR="00906599" w:rsidRPr="00CA6BC8" w:rsidTr="00254949">
        <w:trPr>
          <w:trHeight w:val="288"/>
        </w:trPr>
        <w:tc>
          <w:tcPr>
            <w:tcW w:w="10595" w:type="dxa"/>
            <w:shd w:val="clear" w:color="auto" w:fill="BFBFBF" w:themeFill="background1" w:themeFillShade="BF"/>
          </w:tcPr>
          <w:p w:rsidR="00906599" w:rsidRPr="00CA6BC8" w:rsidRDefault="00906599" w:rsidP="00C4623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RESEARCH</w:t>
            </w: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 xml:space="preserve"> EXPERIENCE</w:t>
            </w:r>
          </w:p>
        </w:tc>
      </w:tr>
    </w:tbl>
    <w:p w:rsidR="00E46B6C" w:rsidRPr="003878FA" w:rsidRDefault="00E46B6C" w:rsidP="003878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3878FA">
        <w:rPr>
          <w:rFonts w:ascii="Times New Roman" w:hAnsi="Times New Roman" w:cs="Times New Roman"/>
          <w:b/>
        </w:rPr>
        <w:t>Graduate Research Assistant, Computer Systems Research Labor</w:t>
      </w:r>
      <w:r w:rsidR="00B8307C" w:rsidRPr="003878FA">
        <w:rPr>
          <w:rFonts w:ascii="Times New Roman" w:hAnsi="Times New Roman" w:cs="Times New Roman"/>
          <w:b/>
        </w:rPr>
        <w:t>atory</w:t>
      </w:r>
      <w:r w:rsidR="005F6226" w:rsidRPr="003878FA">
        <w:rPr>
          <w:rFonts w:ascii="Times New Roman" w:hAnsi="Times New Roman" w:cs="Times New Roman"/>
          <w:b/>
        </w:rPr>
        <w:t>,</w:t>
      </w:r>
      <w:r w:rsidR="009F0243" w:rsidRPr="003878FA">
        <w:rPr>
          <w:rFonts w:ascii="Times New Roman" w:hAnsi="Times New Roman" w:cs="Times New Roman"/>
          <w:b/>
        </w:rPr>
        <w:t xml:space="preserve"> </w:t>
      </w:r>
      <w:r w:rsidR="009F0243" w:rsidRPr="003878FA">
        <w:rPr>
          <w:rFonts w:ascii="Times New Roman" w:hAnsi="Times New Roman" w:cs="Times New Roman"/>
          <w:b/>
        </w:rPr>
        <w:tab/>
      </w:r>
      <w:r w:rsidR="009F0243" w:rsidRPr="003878FA">
        <w:rPr>
          <w:rFonts w:ascii="Times New Roman" w:hAnsi="Times New Roman" w:cs="Times New Roman"/>
          <w:b/>
        </w:rPr>
        <w:tab/>
        <w:t xml:space="preserve">           </w:t>
      </w:r>
      <w:r w:rsidR="000B3928" w:rsidRPr="003878FA">
        <w:rPr>
          <w:rFonts w:ascii="Times New Roman" w:hAnsi="Times New Roman" w:cs="Times New Roman"/>
          <w:i/>
        </w:rPr>
        <w:t>Aug 2009 – Feb 2012</w:t>
      </w:r>
      <w:r w:rsidR="009F0243" w:rsidRPr="003878FA">
        <w:rPr>
          <w:rFonts w:ascii="Times New Roman" w:hAnsi="Times New Roman" w:cs="Times New Roman"/>
          <w:i/>
        </w:rPr>
        <w:br/>
      </w:r>
      <w:r w:rsidRPr="003878FA">
        <w:rPr>
          <w:rFonts w:ascii="Times New Roman" w:hAnsi="Times New Roman" w:cs="Times New Roman"/>
          <w:b/>
        </w:rPr>
        <w:t>Virginia Tech</w:t>
      </w:r>
      <w:r w:rsidR="000B3928" w:rsidRPr="003878FA">
        <w:rPr>
          <w:rFonts w:ascii="Times New Roman" w:hAnsi="Times New Roman" w:cs="Times New Roman"/>
        </w:rPr>
        <w:t xml:space="preserve">  </w:t>
      </w:r>
      <w:r w:rsidR="000B3928" w:rsidRPr="003878FA">
        <w:rPr>
          <w:rFonts w:ascii="Times New Roman" w:hAnsi="Times New Roman" w:cs="Times New Roman"/>
          <w:i/>
        </w:rPr>
        <w:t>Blacksburg</w:t>
      </w:r>
    </w:p>
    <w:p w:rsidR="005F3C31" w:rsidRDefault="00750D2D" w:rsidP="00AF45B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Research in areas of parallel</w:t>
      </w:r>
      <w:r w:rsidR="00E66628">
        <w:rPr>
          <w:rFonts w:ascii="Times New Roman" w:hAnsi="Times New Roman" w:cs="Times New Roman"/>
        </w:rPr>
        <w:t xml:space="preserve"> and distributed computing</w:t>
      </w:r>
      <w:r w:rsidRPr="00CA6BC8">
        <w:rPr>
          <w:rFonts w:ascii="Times New Roman" w:hAnsi="Times New Roman" w:cs="Times New Roman"/>
        </w:rPr>
        <w:t>.</w:t>
      </w:r>
    </w:p>
    <w:p w:rsidR="009636E7" w:rsidRDefault="00771DC5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Project: </w:t>
      </w:r>
      <w:r w:rsidRPr="00771DC5">
        <w:rPr>
          <w:rFonts w:ascii="Times New Roman" w:hAnsi="Times New Roman" w:cs="Times New Roman"/>
          <w:i/>
        </w:rPr>
        <w:t>Weaves</w:t>
      </w:r>
      <w:r w:rsidR="00AF45B8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Design and developed an instrumentation </w:t>
      </w:r>
      <w:r w:rsidR="00B9640B">
        <w:rPr>
          <w:rFonts w:ascii="Times New Roman" w:hAnsi="Times New Roman" w:cs="Times New Roman"/>
        </w:rPr>
        <w:t xml:space="preserve">tool </w:t>
      </w:r>
      <w:r w:rsidR="005626BE">
        <w:rPr>
          <w:rFonts w:ascii="Times New Roman" w:hAnsi="Times New Roman" w:cs="Times New Roman"/>
        </w:rPr>
        <w:t xml:space="preserve">based on LLVM </w:t>
      </w:r>
      <w:r w:rsidR="00B9640B">
        <w:rPr>
          <w:rFonts w:ascii="Times New Roman" w:hAnsi="Times New Roman" w:cs="Times New Roman"/>
        </w:rPr>
        <w:t xml:space="preserve">for single threaded applications. </w:t>
      </w:r>
      <w:r w:rsidR="00AF2587">
        <w:rPr>
          <w:rFonts w:ascii="Times New Roman" w:hAnsi="Times New Roman" w:cs="Times New Roman"/>
        </w:rPr>
        <w:t>Weaves architecture</w:t>
      </w:r>
      <w:r w:rsidR="00815BAB">
        <w:rPr>
          <w:rFonts w:ascii="Times New Roman" w:hAnsi="Times New Roman" w:cs="Times New Roman"/>
        </w:rPr>
        <w:t xml:space="preserve"> independent design modifies single threade</w:t>
      </w:r>
      <w:r w:rsidR="004951B7">
        <w:rPr>
          <w:rFonts w:ascii="Times New Roman" w:hAnsi="Times New Roman" w:cs="Times New Roman"/>
        </w:rPr>
        <w:t>d code to run on multi-core machines to take advantage of parallelism.</w:t>
      </w:r>
      <w:r w:rsidR="005626BE">
        <w:rPr>
          <w:rFonts w:ascii="Times New Roman" w:hAnsi="Times New Roman" w:cs="Times New Roman"/>
        </w:rPr>
        <w:t xml:space="preserve"> </w:t>
      </w:r>
      <w:r w:rsidR="00324EFE">
        <w:rPr>
          <w:rFonts w:ascii="Times New Roman" w:hAnsi="Times New Roman" w:cs="Times New Roman"/>
        </w:rPr>
        <w:t>Weaves provides</w:t>
      </w:r>
      <w:r w:rsidR="00DA634D">
        <w:rPr>
          <w:rFonts w:ascii="Times New Roman" w:hAnsi="Times New Roman" w:cs="Times New Roman"/>
        </w:rPr>
        <w:t xml:space="preserve"> </w:t>
      </w:r>
      <w:r w:rsidR="00F42178">
        <w:rPr>
          <w:rFonts w:ascii="Times New Roman" w:hAnsi="Times New Roman" w:cs="Times New Roman"/>
        </w:rPr>
        <w:t>semantics to</w:t>
      </w:r>
      <w:r w:rsidR="00DA634D">
        <w:rPr>
          <w:rFonts w:ascii="Times New Roman" w:hAnsi="Times New Roman" w:cs="Times New Roman"/>
        </w:rPr>
        <w:t xml:space="preserve"> specify</w:t>
      </w:r>
      <w:r w:rsidR="00F42178">
        <w:rPr>
          <w:rFonts w:ascii="Times New Roman" w:hAnsi="Times New Roman" w:cs="Times New Roman"/>
        </w:rPr>
        <w:t xml:space="preserve"> data</w:t>
      </w:r>
      <w:r w:rsidR="00DA634D">
        <w:rPr>
          <w:rFonts w:ascii="Times New Roman" w:hAnsi="Times New Roman" w:cs="Times New Roman"/>
        </w:rPr>
        <w:t xml:space="preserve"> sharing </w:t>
      </w:r>
      <w:r w:rsidR="003D5DE7">
        <w:rPr>
          <w:rFonts w:ascii="Times New Roman" w:hAnsi="Times New Roman" w:cs="Times New Roman"/>
        </w:rPr>
        <w:t xml:space="preserve">and mutual exclusion </w:t>
      </w:r>
      <w:r w:rsidR="00DA634D">
        <w:rPr>
          <w:rFonts w:ascii="Times New Roman" w:hAnsi="Times New Roman" w:cs="Times New Roman"/>
        </w:rPr>
        <w:t>between</w:t>
      </w:r>
      <w:r w:rsidR="00F42178">
        <w:rPr>
          <w:rFonts w:ascii="Times New Roman" w:hAnsi="Times New Roman" w:cs="Times New Roman"/>
        </w:rPr>
        <w:t xml:space="preserve"> threads.</w:t>
      </w:r>
      <w:r w:rsidR="00DA634D">
        <w:rPr>
          <w:rFonts w:ascii="Times New Roman" w:hAnsi="Times New Roman" w:cs="Times New Roman"/>
        </w:rPr>
        <w:t xml:space="preserve"> </w:t>
      </w:r>
      <w:r w:rsidR="009956B9">
        <w:rPr>
          <w:rFonts w:ascii="Times New Roman" w:hAnsi="Times New Roman" w:cs="Times New Roman"/>
        </w:rPr>
        <w:t xml:space="preserve">Weaves instruments </w:t>
      </w:r>
      <w:r w:rsidR="00907599">
        <w:rPr>
          <w:rFonts w:ascii="Times New Roman" w:hAnsi="Times New Roman" w:cs="Times New Roman"/>
        </w:rPr>
        <w:t xml:space="preserve">the code under </w:t>
      </w:r>
      <w:r w:rsidR="00BD2B43">
        <w:rPr>
          <w:rFonts w:ascii="Times New Roman" w:hAnsi="Times New Roman" w:cs="Times New Roman"/>
        </w:rPr>
        <w:t xml:space="preserve">observation to </w:t>
      </w:r>
      <w:r w:rsidR="003975B1">
        <w:rPr>
          <w:rFonts w:ascii="Times New Roman" w:hAnsi="Times New Roman" w:cs="Times New Roman"/>
        </w:rPr>
        <w:t>modify global</w:t>
      </w:r>
      <w:r w:rsidR="00BD2B43">
        <w:rPr>
          <w:rFonts w:ascii="Times New Roman" w:hAnsi="Times New Roman" w:cs="Times New Roman"/>
        </w:rPr>
        <w:t xml:space="preserve"> variables into thread local v</w:t>
      </w:r>
      <w:r w:rsidR="00721D5C">
        <w:rPr>
          <w:rFonts w:ascii="Times New Roman" w:hAnsi="Times New Roman" w:cs="Times New Roman"/>
        </w:rPr>
        <w:t>ariables and subsequently modifies</w:t>
      </w:r>
      <w:r w:rsidR="00BD2B43">
        <w:rPr>
          <w:rFonts w:ascii="Times New Roman" w:hAnsi="Times New Roman" w:cs="Times New Roman"/>
        </w:rPr>
        <w:t xml:space="preserve"> their</w:t>
      </w:r>
      <w:r w:rsidR="009956B9">
        <w:rPr>
          <w:rFonts w:ascii="Times New Roman" w:hAnsi="Times New Roman" w:cs="Times New Roman"/>
        </w:rPr>
        <w:t xml:space="preserve"> accesses.</w:t>
      </w:r>
    </w:p>
    <w:p w:rsidR="009636E7" w:rsidRPr="009636E7" w:rsidRDefault="009636E7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3878FA" w:rsidRPr="003878FA" w:rsidRDefault="005F3C31" w:rsidP="003878FA">
      <w:pPr>
        <w:pStyle w:val="ListParagraph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lastRenderedPageBreak/>
        <w:t xml:space="preserve">Graduate </w:t>
      </w:r>
      <w:r w:rsidR="00512330" w:rsidRPr="00CA6BC8">
        <w:rPr>
          <w:rFonts w:ascii="Times New Roman" w:hAnsi="Times New Roman" w:cs="Times New Roman"/>
          <w:b/>
        </w:rPr>
        <w:t xml:space="preserve">Research </w:t>
      </w:r>
      <w:r w:rsidRPr="00CA6BC8">
        <w:rPr>
          <w:rFonts w:ascii="Times New Roman" w:hAnsi="Times New Roman" w:cs="Times New Roman"/>
          <w:b/>
        </w:rPr>
        <w:t>Assistant, Advanced Research Computing</w:t>
      </w:r>
      <w:r w:rsidR="002742C1" w:rsidRPr="00CA6BC8">
        <w:rPr>
          <w:rFonts w:ascii="Times New Roman" w:hAnsi="Times New Roman" w:cs="Times New Roman"/>
          <w:b/>
        </w:rPr>
        <w:t xml:space="preserve"> </w:t>
      </w:r>
      <w:r w:rsidRPr="00CA6BC8">
        <w:rPr>
          <w:rFonts w:ascii="Times New Roman" w:hAnsi="Times New Roman" w:cs="Times New Roman"/>
          <w:b/>
        </w:rPr>
        <w:t>(ARC)</w:t>
      </w:r>
      <w:r w:rsidR="005F6226">
        <w:rPr>
          <w:rFonts w:ascii="Times New Roman" w:hAnsi="Times New Roman" w:cs="Times New Roman"/>
          <w:b/>
        </w:rPr>
        <w:t>,</w:t>
      </w:r>
      <w:r w:rsidRPr="00CA6BC8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ab/>
      </w:r>
      <w:r w:rsidR="003878FA">
        <w:rPr>
          <w:rFonts w:ascii="Times New Roman" w:hAnsi="Times New Roman" w:cs="Times New Roman"/>
          <w:b/>
        </w:rPr>
        <w:tab/>
        <w:t xml:space="preserve">          </w:t>
      </w:r>
      <w:r w:rsidR="003878FA" w:rsidRPr="003878FA">
        <w:rPr>
          <w:rFonts w:ascii="Times New Roman" w:hAnsi="Times New Roman" w:cs="Times New Roman"/>
          <w:i/>
        </w:rPr>
        <w:t>Aug 2010 – Dec 2012</w:t>
      </w:r>
    </w:p>
    <w:p w:rsidR="00115538" w:rsidRPr="00CA6BC8" w:rsidRDefault="005F3C31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Virginia </w:t>
      </w:r>
      <w:r w:rsidR="0049159E" w:rsidRPr="00CA6BC8">
        <w:rPr>
          <w:rFonts w:ascii="Times New Roman" w:hAnsi="Times New Roman" w:cs="Times New Roman"/>
          <w:b/>
        </w:rPr>
        <w:t>Tech</w:t>
      </w:r>
      <w:r w:rsidR="0049159E" w:rsidRPr="00CA6BC8">
        <w:rPr>
          <w:rFonts w:ascii="Times New Roman" w:hAnsi="Times New Roman" w:cs="Times New Roman"/>
        </w:rPr>
        <w:t xml:space="preserve"> </w:t>
      </w:r>
      <w:r w:rsidR="0049159E" w:rsidRPr="0049159E">
        <w:rPr>
          <w:rFonts w:ascii="Times New Roman" w:hAnsi="Times New Roman" w:cs="Times New Roman"/>
          <w:i/>
        </w:rPr>
        <w:t>Blacksburg</w:t>
      </w:r>
    </w:p>
    <w:p w:rsidR="003F1CF5" w:rsidRPr="00F901E1" w:rsidRDefault="0094596F" w:rsidP="00F901E1">
      <w:pPr>
        <w:spacing w:line="240" w:lineRule="auto"/>
        <w:ind w:left="33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 xml:space="preserve">Programming consultant for </w:t>
      </w:r>
      <w:r w:rsidR="003508FE">
        <w:rPr>
          <w:rFonts w:ascii="Times New Roman" w:hAnsi="Times New Roman" w:cs="Times New Roman"/>
        </w:rPr>
        <w:t>high-end c</w:t>
      </w:r>
      <w:r w:rsidRPr="00CA6BC8">
        <w:rPr>
          <w:rFonts w:ascii="Times New Roman" w:hAnsi="Times New Roman" w:cs="Times New Roman"/>
        </w:rPr>
        <w:t xml:space="preserve">omputing. </w:t>
      </w:r>
      <w:r w:rsidR="009870A5">
        <w:rPr>
          <w:rFonts w:ascii="Times New Roman" w:hAnsi="Times New Roman" w:cs="Times New Roman"/>
        </w:rPr>
        <w:t>Worked</w:t>
      </w:r>
      <w:r w:rsidRPr="00CA6BC8">
        <w:rPr>
          <w:rFonts w:ascii="Times New Roman" w:hAnsi="Times New Roman" w:cs="Times New Roman"/>
        </w:rPr>
        <w:t xml:space="preserve"> in parallelizing, porting, and fine tuning code for supercomputers. Also involved in administering and managing 100+ node clusters.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002598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002598" w:rsidRPr="00CA6BC8" w:rsidRDefault="00494AC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THESIS/PUBLICATION</w:t>
            </w:r>
          </w:p>
        </w:tc>
      </w:tr>
    </w:tbl>
    <w:p w:rsidR="008121B0" w:rsidRDefault="008121B0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5332">
        <w:rPr>
          <w:rFonts w:ascii="Times New Roman" w:hAnsi="Times New Roman" w:cs="Times New Roman"/>
          <w:iCs/>
        </w:rPr>
        <w:t>Thesis:</w:t>
      </w:r>
      <w:r>
        <w:rPr>
          <w:rFonts w:ascii="Times New Roman" w:hAnsi="Times New Roman" w:cs="Times New Roman"/>
          <w:iCs/>
        </w:rPr>
        <w:t xml:space="preserve"> </w:t>
      </w:r>
      <w:r w:rsidRPr="0089184A">
        <w:rPr>
          <w:rFonts w:ascii="Times New Roman" w:hAnsi="Times New Roman" w:cs="Times New Roman"/>
        </w:rPr>
        <w:t>A framework to analyze file system performance of MPI application.</w:t>
      </w:r>
    </w:p>
    <w:p w:rsidR="008121B0" w:rsidRPr="0089184A" w:rsidRDefault="009B21A2" w:rsidP="008121B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designed </w:t>
      </w:r>
      <w:r w:rsidR="008121B0" w:rsidRPr="0089184A">
        <w:rPr>
          <w:rFonts w:ascii="Times New Roman" w:hAnsi="Times New Roman" w:cs="Times New Roman"/>
        </w:rPr>
        <w:t>MPI I/O replay (MPIOR)</w:t>
      </w:r>
      <w:r w:rsidR="0056477D">
        <w:rPr>
          <w:rFonts w:ascii="Times New Roman" w:hAnsi="Times New Roman" w:cs="Times New Roman"/>
        </w:rPr>
        <w:t>,</w:t>
      </w:r>
      <w:r w:rsidR="008121B0" w:rsidRPr="0089184A">
        <w:rPr>
          <w:rFonts w:ascii="Times New Roman" w:hAnsi="Times New Roman" w:cs="Times New Roman"/>
        </w:rPr>
        <w:t xml:space="preserve"> an I/O performance modeling and prediction tool used to trace and replay a parallel application to determine application performance under a new I/O sub system. The trace collector deduces synchronization inter-dependencies between nodes and I/O demands placed by each node on the storage subsystem. The re-player mimics the behavior of the application across a variety of storage systems by mapping multiple processes to multiple threads running on a single node.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2A3C25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2A3C25" w:rsidRPr="00CA6BC8" w:rsidRDefault="002A3C25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SERVICE</w:t>
            </w:r>
            <w:r w:rsidR="00D442BE">
              <w:rPr>
                <w:rFonts w:ascii="Times New Roman" w:hAnsi="Times New Roman" w:cs="Times New Roman"/>
                <w:b/>
                <w:color w:val="4F6228" w:themeColor="accent3" w:themeShade="80"/>
              </w:rPr>
              <w:t>/OPEN SOURCE CONTRIBUTION</w:t>
            </w:r>
          </w:p>
        </w:tc>
      </w:tr>
    </w:tbl>
    <w:p w:rsidR="00BA798D" w:rsidRDefault="00BA798D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D1FAA">
        <w:rPr>
          <w:rFonts w:ascii="Times New Roman" w:hAnsi="Times New Roman" w:cs="Times New Roman"/>
        </w:rPr>
        <w:t xml:space="preserve">Active involvement with </w:t>
      </w:r>
      <w:r w:rsidRPr="00C67220">
        <w:rPr>
          <w:rFonts w:ascii="Times New Roman" w:hAnsi="Times New Roman" w:cs="Times New Roman"/>
          <w:b/>
        </w:rPr>
        <w:t>Python</w:t>
      </w:r>
      <w:r w:rsidRPr="00BD1FAA">
        <w:rPr>
          <w:rFonts w:ascii="Times New Roman" w:hAnsi="Times New Roman" w:cs="Times New Roman"/>
        </w:rPr>
        <w:t xml:space="preserve"> community</w:t>
      </w:r>
    </w:p>
    <w:p w:rsidR="00AA4056" w:rsidRPr="00BD1FAA" w:rsidRDefault="00AA4056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 member and organizer of </w:t>
      </w:r>
      <w:r w:rsidR="00912DBF">
        <w:rPr>
          <w:rFonts w:ascii="Times New Roman" w:hAnsi="Times New Roman" w:cs="Times New Roman"/>
        </w:rPr>
        <w:t xml:space="preserve">Eclipse </w:t>
      </w:r>
      <w:r>
        <w:rPr>
          <w:rFonts w:ascii="Times New Roman" w:hAnsi="Times New Roman" w:cs="Times New Roman"/>
        </w:rPr>
        <w:t xml:space="preserve">Day </w:t>
      </w:r>
      <w:r w:rsidR="00912DBF">
        <w:rPr>
          <w:rFonts w:ascii="Times New Roman" w:hAnsi="Times New Roman" w:cs="Times New Roman"/>
        </w:rPr>
        <w:t xml:space="preserve">India </w:t>
      </w:r>
      <w:r>
        <w:rPr>
          <w:rFonts w:ascii="Times New Roman" w:hAnsi="Times New Roman" w:cs="Times New Roman"/>
        </w:rPr>
        <w:t>in Bangalore 2014</w:t>
      </w:r>
    </w:p>
    <w:sectPr w:rsidR="00AA4056" w:rsidRPr="00BD1FAA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3DC0"/>
    <w:rsid w:val="000001F0"/>
    <w:rsid w:val="00000ADA"/>
    <w:rsid w:val="00002598"/>
    <w:rsid w:val="0000686B"/>
    <w:rsid w:val="00006BC5"/>
    <w:rsid w:val="00012061"/>
    <w:rsid w:val="000223F2"/>
    <w:rsid w:val="0002581C"/>
    <w:rsid w:val="00027BCC"/>
    <w:rsid w:val="00031D47"/>
    <w:rsid w:val="00041221"/>
    <w:rsid w:val="00046D55"/>
    <w:rsid w:val="00050B34"/>
    <w:rsid w:val="00057C48"/>
    <w:rsid w:val="0006577B"/>
    <w:rsid w:val="00071DE7"/>
    <w:rsid w:val="00082E24"/>
    <w:rsid w:val="000A3126"/>
    <w:rsid w:val="000A7B40"/>
    <w:rsid w:val="000B3928"/>
    <w:rsid w:val="000B5CFE"/>
    <w:rsid w:val="000C1C65"/>
    <w:rsid w:val="000C1F18"/>
    <w:rsid w:val="000D159A"/>
    <w:rsid w:val="000D4B01"/>
    <w:rsid w:val="000D586D"/>
    <w:rsid w:val="000E4BF9"/>
    <w:rsid w:val="000F5492"/>
    <w:rsid w:val="0010789D"/>
    <w:rsid w:val="00112999"/>
    <w:rsid w:val="00115538"/>
    <w:rsid w:val="00132178"/>
    <w:rsid w:val="001367B9"/>
    <w:rsid w:val="0014168F"/>
    <w:rsid w:val="001466B5"/>
    <w:rsid w:val="00153F3D"/>
    <w:rsid w:val="00156315"/>
    <w:rsid w:val="001621EB"/>
    <w:rsid w:val="001725EF"/>
    <w:rsid w:val="00194DEF"/>
    <w:rsid w:val="001A1289"/>
    <w:rsid w:val="001A2C4C"/>
    <w:rsid w:val="001A4B77"/>
    <w:rsid w:val="001A5D1D"/>
    <w:rsid w:val="001B56D2"/>
    <w:rsid w:val="001E0C14"/>
    <w:rsid w:val="001E4224"/>
    <w:rsid w:val="001E45D7"/>
    <w:rsid w:val="001E7AE8"/>
    <w:rsid w:val="001F5332"/>
    <w:rsid w:val="001F7D85"/>
    <w:rsid w:val="00211B17"/>
    <w:rsid w:val="00253FBD"/>
    <w:rsid w:val="00253FC0"/>
    <w:rsid w:val="00254949"/>
    <w:rsid w:val="00261C01"/>
    <w:rsid w:val="00261E7C"/>
    <w:rsid w:val="002656B8"/>
    <w:rsid w:val="002742C1"/>
    <w:rsid w:val="00283DC0"/>
    <w:rsid w:val="0028507B"/>
    <w:rsid w:val="002910DC"/>
    <w:rsid w:val="002A1B30"/>
    <w:rsid w:val="002A3C25"/>
    <w:rsid w:val="002B4EA0"/>
    <w:rsid w:val="002C1251"/>
    <w:rsid w:val="002D2CAD"/>
    <w:rsid w:val="002E0E48"/>
    <w:rsid w:val="002E4251"/>
    <w:rsid w:val="002E5B5C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3361"/>
    <w:rsid w:val="003358A7"/>
    <w:rsid w:val="00344FE6"/>
    <w:rsid w:val="003508FE"/>
    <w:rsid w:val="00360960"/>
    <w:rsid w:val="003752F7"/>
    <w:rsid w:val="0037747B"/>
    <w:rsid w:val="003819A2"/>
    <w:rsid w:val="003878FA"/>
    <w:rsid w:val="00391B2F"/>
    <w:rsid w:val="00393B28"/>
    <w:rsid w:val="00395849"/>
    <w:rsid w:val="003975B1"/>
    <w:rsid w:val="003A6AFF"/>
    <w:rsid w:val="003C234E"/>
    <w:rsid w:val="003D131E"/>
    <w:rsid w:val="003D5DE7"/>
    <w:rsid w:val="003E33DA"/>
    <w:rsid w:val="003F1CF5"/>
    <w:rsid w:val="003F553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3ECF"/>
    <w:rsid w:val="00471CEF"/>
    <w:rsid w:val="0047494A"/>
    <w:rsid w:val="0048275B"/>
    <w:rsid w:val="0049159E"/>
    <w:rsid w:val="00494ACB"/>
    <w:rsid w:val="004951B7"/>
    <w:rsid w:val="0049597D"/>
    <w:rsid w:val="00495E9C"/>
    <w:rsid w:val="004A53AE"/>
    <w:rsid w:val="004B19BC"/>
    <w:rsid w:val="004B67E9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33F2"/>
    <w:rsid w:val="00536330"/>
    <w:rsid w:val="005447A6"/>
    <w:rsid w:val="0055124F"/>
    <w:rsid w:val="00556C3D"/>
    <w:rsid w:val="005626BE"/>
    <w:rsid w:val="0056477D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C2F"/>
    <w:rsid w:val="005F6226"/>
    <w:rsid w:val="006161CF"/>
    <w:rsid w:val="00622A9C"/>
    <w:rsid w:val="00623A46"/>
    <w:rsid w:val="00623FD4"/>
    <w:rsid w:val="006333B7"/>
    <w:rsid w:val="00653FD7"/>
    <w:rsid w:val="006604D0"/>
    <w:rsid w:val="00665D6C"/>
    <w:rsid w:val="00665EEC"/>
    <w:rsid w:val="006662FA"/>
    <w:rsid w:val="006841D4"/>
    <w:rsid w:val="0068536F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775B7"/>
    <w:rsid w:val="007846D6"/>
    <w:rsid w:val="00793016"/>
    <w:rsid w:val="0079423D"/>
    <w:rsid w:val="007A501E"/>
    <w:rsid w:val="007A6AE4"/>
    <w:rsid w:val="007A6DAE"/>
    <w:rsid w:val="007B018A"/>
    <w:rsid w:val="007D1DC8"/>
    <w:rsid w:val="00802900"/>
    <w:rsid w:val="00805F8A"/>
    <w:rsid w:val="00806020"/>
    <w:rsid w:val="008121B0"/>
    <w:rsid w:val="00815BAB"/>
    <w:rsid w:val="008200B9"/>
    <w:rsid w:val="0082676F"/>
    <w:rsid w:val="00841136"/>
    <w:rsid w:val="008471DD"/>
    <w:rsid w:val="00852336"/>
    <w:rsid w:val="00870637"/>
    <w:rsid w:val="008811D6"/>
    <w:rsid w:val="008910EC"/>
    <w:rsid w:val="0089184A"/>
    <w:rsid w:val="00892463"/>
    <w:rsid w:val="0089555F"/>
    <w:rsid w:val="00897127"/>
    <w:rsid w:val="008A4605"/>
    <w:rsid w:val="008C1EC6"/>
    <w:rsid w:val="008C409C"/>
    <w:rsid w:val="008D093F"/>
    <w:rsid w:val="008D4617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50286"/>
    <w:rsid w:val="0095155E"/>
    <w:rsid w:val="009531DC"/>
    <w:rsid w:val="009631EC"/>
    <w:rsid w:val="009636E7"/>
    <w:rsid w:val="009638E1"/>
    <w:rsid w:val="0096694E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B21A2"/>
    <w:rsid w:val="009B522D"/>
    <w:rsid w:val="009B52BA"/>
    <w:rsid w:val="009B590A"/>
    <w:rsid w:val="009D499B"/>
    <w:rsid w:val="009D53FE"/>
    <w:rsid w:val="009D656A"/>
    <w:rsid w:val="009E5F1B"/>
    <w:rsid w:val="009F0243"/>
    <w:rsid w:val="009F5FD3"/>
    <w:rsid w:val="00A1013E"/>
    <w:rsid w:val="00A11A69"/>
    <w:rsid w:val="00A12D72"/>
    <w:rsid w:val="00A13F92"/>
    <w:rsid w:val="00A14696"/>
    <w:rsid w:val="00A15D48"/>
    <w:rsid w:val="00A16025"/>
    <w:rsid w:val="00A21DF8"/>
    <w:rsid w:val="00A24784"/>
    <w:rsid w:val="00A24E02"/>
    <w:rsid w:val="00A27FAD"/>
    <w:rsid w:val="00A4152B"/>
    <w:rsid w:val="00A41DC1"/>
    <w:rsid w:val="00A43DD0"/>
    <w:rsid w:val="00A565E5"/>
    <w:rsid w:val="00A61BAA"/>
    <w:rsid w:val="00A6295C"/>
    <w:rsid w:val="00A6445E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D403C"/>
    <w:rsid w:val="00AE06F0"/>
    <w:rsid w:val="00AF2587"/>
    <w:rsid w:val="00AF45B8"/>
    <w:rsid w:val="00B02123"/>
    <w:rsid w:val="00B07A98"/>
    <w:rsid w:val="00B1020E"/>
    <w:rsid w:val="00B25616"/>
    <w:rsid w:val="00B27962"/>
    <w:rsid w:val="00B37687"/>
    <w:rsid w:val="00B40089"/>
    <w:rsid w:val="00B45ADC"/>
    <w:rsid w:val="00B54CBB"/>
    <w:rsid w:val="00B564F6"/>
    <w:rsid w:val="00B71124"/>
    <w:rsid w:val="00B73948"/>
    <w:rsid w:val="00B8307C"/>
    <w:rsid w:val="00B9640B"/>
    <w:rsid w:val="00B97548"/>
    <w:rsid w:val="00B97F67"/>
    <w:rsid w:val="00BA798D"/>
    <w:rsid w:val="00BB76AE"/>
    <w:rsid w:val="00BC2038"/>
    <w:rsid w:val="00BD0E84"/>
    <w:rsid w:val="00BD1FAA"/>
    <w:rsid w:val="00BD2B43"/>
    <w:rsid w:val="00BD7D41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64A34"/>
    <w:rsid w:val="00C67220"/>
    <w:rsid w:val="00C73FCD"/>
    <w:rsid w:val="00C742FA"/>
    <w:rsid w:val="00C768EB"/>
    <w:rsid w:val="00C82667"/>
    <w:rsid w:val="00C84A0B"/>
    <w:rsid w:val="00C9131C"/>
    <w:rsid w:val="00CA6BC8"/>
    <w:rsid w:val="00CB133F"/>
    <w:rsid w:val="00CC56BE"/>
    <w:rsid w:val="00CC5C06"/>
    <w:rsid w:val="00CE493C"/>
    <w:rsid w:val="00CF3AF3"/>
    <w:rsid w:val="00CF497F"/>
    <w:rsid w:val="00D0208C"/>
    <w:rsid w:val="00D02178"/>
    <w:rsid w:val="00D068DD"/>
    <w:rsid w:val="00D07CF7"/>
    <w:rsid w:val="00D13A34"/>
    <w:rsid w:val="00D17885"/>
    <w:rsid w:val="00D442BE"/>
    <w:rsid w:val="00D51838"/>
    <w:rsid w:val="00D518F1"/>
    <w:rsid w:val="00D7109D"/>
    <w:rsid w:val="00D86455"/>
    <w:rsid w:val="00D87B28"/>
    <w:rsid w:val="00D93565"/>
    <w:rsid w:val="00DA634D"/>
    <w:rsid w:val="00DB18A7"/>
    <w:rsid w:val="00DC02F3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4422B"/>
    <w:rsid w:val="00E46B6C"/>
    <w:rsid w:val="00E56458"/>
    <w:rsid w:val="00E65355"/>
    <w:rsid w:val="00E66628"/>
    <w:rsid w:val="00E66910"/>
    <w:rsid w:val="00E677BB"/>
    <w:rsid w:val="00E70D11"/>
    <w:rsid w:val="00E73C30"/>
    <w:rsid w:val="00E95542"/>
    <w:rsid w:val="00EA3B85"/>
    <w:rsid w:val="00EA6AEC"/>
    <w:rsid w:val="00EB0B62"/>
    <w:rsid w:val="00EB4746"/>
    <w:rsid w:val="00EB5134"/>
    <w:rsid w:val="00EB768F"/>
    <w:rsid w:val="00EB7989"/>
    <w:rsid w:val="00EB7FD7"/>
    <w:rsid w:val="00EC4D0F"/>
    <w:rsid w:val="00ED715A"/>
    <w:rsid w:val="00ED795E"/>
    <w:rsid w:val="00EE0D40"/>
    <w:rsid w:val="00EE23A5"/>
    <w:rsid w:val="00EE5B7B"/>
    <w:rsid w:val="00EF378C"/>
    <w:rsid w:val="00EF6946"/>
    <w:rsid w:val="00F1014B"/>
    <w:rsid w:val="00F13204"/>
    <w:rsid w:val="00F13557"/>
    <w:rsid w:val="00F27633"/>
    <w:rsid w:val="00F345E8"/>
    <w:rsid w:val="00F37292"/>
    <w:rsid w:val="00F37EB2"/>
    <w:rsid w:val="00F42178"/>
    <w:rsid w:val="00F43945"/>
    <w:rsid w:val="00F63A5E"/>
    <w:rsid w:val="00F670C0"/>
    <w:rsid w:val="00F6724B"/>
    <w:rsid w:val="00F81E29"/>
    <w:rsid w:val="00F90053"/>
    <w:rsid w:val="00F901E1"/>
    <w:rsid w:val="00FA7BC2"/>
    <w:rsid w:val="00FC57F2"/>
    <w:rsid w:val="00FC641E"/>
    <w:rsid w:val="00FD4C88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61F70658-8C62-43E9-93AE-702A13C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khabanerje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5DCC9-80EE-4F15-B8C5-1C55C215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8457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shankha</cp:lastModifiedBy>
  <cp:revision>487</cp:revision>
  <cp:lastPrinted>2014-08-07T04:03:00Z</cp:lastPrinted>
  <dcterms:created xsi:type="dcterms:W3CDTF">2012-07-03T06:15:00Z</dcterms:created>
  <dcterms:modified xsi:type="dcterms:W3CDTF">2014-10-26T11:56:00Z</dcterms:modified>
</cp:coreProperties>
</file>